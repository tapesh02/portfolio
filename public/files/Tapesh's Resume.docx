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4F0D23" w:rsidRDefault="004F736E" w14:paraId="51C2F6AB" w14:textId="77777777">
      <w:pPr>
        <w:pStyle w:val="divname"/>
        <w:rPr>
          <w:rFonts w:ascii="Trebuchet MS" w:hAnsi="Trebuchet MS" w:eastAsia="Trebuchet MS" w:cs="Trebuchet MS"/>
        </w:rPr>
      </w:pPr>
      <w:r>
        <w:rPr>
          <w:rStyle w:val="divnamefName"/>
          <w:rFonts w:ascii="Trebuchet MS" w:hAnsi="Trebuchet MS" w:eastAsia="Trebuchet MS" w:cs="Trebuchet MS"/>
        </w:rPr>
        <w:t>Tapesh</w:t>
      </w:r>
      <w:r>
        <w:rPr>
          <w:rStyle w:val="span"/>
          <w:rFonts w:ascii="Trebuchet MS" w:hAnsi="Trebuchet MS" w:eastAsia="Trebuchet MS" w:cs="Trebuchet MS"/>
          <w:sz w:val="48"/>
          <w:szCs w:val="48"/>
        </w:rPr>
        <w:t xml:space="preserve"> Patel</w:t>
      </w:r>
    </w:p>
    <w:p w:rsidR="004F0D23" w:rsidRDefault="004F736E" w14:paraId="3F7DD1D1" w14:textId="77777777">
      <w:pPr>
        <w:pStyle w:val="div"/>
        <w:spacing w:line="0" w:lineRule="atLeast"/>
        <w:rPr>
          <w:rFonts w:ascii="Trebuchet MS" w:hAnsi="Trebuchet MS" w:eastAsia="Trebuchet MS" w:cs="Trebuchet MS"/>
          <w:sz w:val="0"/>
          <w:szCs w:val="0"/>
        </w:rPr>
      </w:pPr>
      <w:r>
        <w:rPr>
          <w:rFonts w:ascii="Trebuchet MS" w:hAnsi="Trebuchet MS" w:eastAsia="Trebuchet MS" w:cs="Trebuchet MS"/>
          <w:sz w:val="0"/>
          <w:szCs w:val="0"/>
        </w:rPr>
        <w:t> </w:t>
      </w:r>
    </w:p>
    <w:p w:rsidR="004F0D23" w:rsidRDefault="009D35FF" w14:paraId="58E714A4" w14:textId="14272346">
      <w:pPr>
        <w:pStyle w:val="divaddress"/>
        <w:rPr>
          <w:rFonts w:ascii="Trebuchet MS" w:hAnsi="Trebuchet MS" w:eastAsia="Trebuchet MS" w:cs="Trebuchet MS"/>
        </w:rPr>
      </w:pPr>
      <w:r>
        <w:rPr>
          <w:rStyle w:val="span"/>
          <w:rFonts w:ascii="Trebuchet MS" w:hAnsi="Trebuchet MS" w:eastAsia="Trebuchet MS" w:cs="Trebuchet MS"/>
          <w:sz w:val="18"/>
          <w:szCs w:val="18"/>
        </w:rPr>
        <w:t>Oak House, Eyre Street</w:t>
      </w:r>
      <w:r w:rsidR="00141C4C">
        <w:rPr>
          <w:rStyle w:val="span"/>
          <w:rFonts w:ascii="Trebuchet MS" w:hAnsi="Trebuchet MS" w:eastAsia="Trebuchet MS" w:cs="Trebuchet MS"/>
          <w:sz w:val="18"/>
          <w:szCs w:val="18"/>
        </w:rPr>
        <w:t>, Newbridge</w:t>
      </w:r>
      <w:r w:rsidR="004F736E">
        <w:rPr>
          <w:rFonts w:ascii="Trebuchet MS" w:hAnsi="Trebuchet MS" w:eastAsia="Trebuchet MS" w:cs="Trebuchet MS"/>
        </w:rPr>
        <w:t xml:space="preserve"> </w:t>
      </w:r>
      <w:r w:rsidR="004F736E">
        <w:rPr>
          <w:rStyle w:val="span"/>
          <w:rFonts w:ascii="Trebuchet MS" w:hAnsi="Trebuchet MS" w:eastAsia="Trebuchet MS" w:cs="Trebuchet MS"/>
          <w:sz w:val="18"/>
          <w:szCs w:val="18"/>
        </w:rPr>
        <w:t>| | M: +353899876363</w:t>
      </w:r>
      <w:r w:rsidR="004F736E">
        <w:rPr>
          <w:rFonts w:ascii="Trebuchet MS" w:hAnsi="Trebuchet MS" w:eastAsia="Trebuchet MS" w:cs="Trebuchet MS"/>
        </w:rPr>
        <w:t xml:space="preserve"> </w:t>
      </w:r>
      <w:r w:rsidR="004F736E">
        <w:rPr>
          <w:rStyle w:val="span"/>
          <w:rFonts w:ascii="Trebuchet MS" w:hAnsi="Trebuchet MS" w:eastAsia="Trebuchet MS" w:cs="Trebuchet MS"/>
          <w:sz w:val="18"/>
          <w:szCs w:val="18"/>
        </w:rPr>
        <w:t>pateltapesh505@gmail.com</w:t>
      </w:r>
    </w:p>
    <w:p w:rsidR="004F0D23" w:rsidRDefault="004F736E" w14:paraId="340FCFFD" w14:textId="77777777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>Summary</w:t>
      </w:r>
    </w:p>
    <w:p w:rsidR="004F0D23" w:rsidRDefault="00B22960" w14:paraId="5DAAF2C7" w14:textId="1B169D60">
      <w:pPr>
        <w:pStyle w:val="p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 w:rsidRPr="00B22960">
        <w:rPr>
          <w:rFonts w:ascii="Trebuchet MS" w:hAnsi="Trebuchet MS" w:eastAsia="Trebuchet MS" w:cs="Trebuchet MS"/>
          <w:sz w:val="20"/>
          <w:szCs w:val="20"/>
        </w:rPr>
        <w:t xml:space="preserve">Motivated </w:t>
      </w:r>
      <w:r w:rsidR="0003623B">
        <w:rPr>
          <w:rFonts w:ascii="Trebuchet MS" w:hAnsi="Trebuchet MS" w:eastAsia="Trebuchet MS" w:cs="Trebuchet MS"/>
          <w:sz w:val="20"/>
          <w:szCs w:val="20"/>
        </w:rPr>
        <w:t>w</w:t>
      </w:r>
      <w:r w:rsidRPr="00B22960">
        <w:rPr>
          <w:rFonts w:ascii="Trebuchet MS" w:hAnsi="Trebuchet MS" w:eastAsia="Trebuchet MS" w:cs="Trebuchet MS"/>
          <w:sz w:val="20"/>
          <w:szCs w:val="20"/>
        </w:rPr>
        <w:t xml:space="preserve">eb developer with </w:t>
      </w:r>
      <w:r w:rsidR="00627F7B">
        <w:rPr>
          <w:rFonts w:ascii="Trebuchet MS" w:hAnsi="Trebuchet MS" w:eastAsia="Trebuchet MS" w:cs="Trebuchet MS"/>
          <w:sz w:val="20"/>
          <w:szCs w:val="20"/>
        </w:rPr>
        <w:t xml:space="preserve">a </w:t>
      </w:r>
      <w:r w:rsidR="0003623B">
        <w:rPr>
          <w:rFonts w:ascii="Trebuchet MS" w:hAnsi="Trebuchet MS" w:eastAsia="Trebuchet MS" w:cs="Trebuchet MS"/>
          <w:sz w:val="20"/>
          <w:szCs w:val="20"/>
        </w:rPr>
        <w:t>proven track record and</w:t>
      </w:r>
      <w:r w:rsidRPr="00B22960">
        <w:rPr>
          <w:rFonts w:ascii="Trebuchet MS" w:hAnsi="Trebuchet MS" w:eastAsia="Trebuchet MS" w:cs="Trebuchet MS"/>
          <w:sz w:val="20"/>
          <w:szCs w:val="20"/>
        </w:rPr>
        <w:t xml:space="preserve"> progressive experience in</w:t>
      </w:r>
      <w:r w:rsidR="00713F5C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="00125D48">
        <w:rPr>
          <w:rFonts w:ascii="Trebuchet MS" w:hAnsi="Trebuchet MS" w:eastAsia="Trebuchet MS" w:cs="Trebuchet MS"/>
          <w:sz w:val="20"/>
          <w:szCs w:val="20"/>
        </w:rPr>
        <w:t xml:space="preserve">the </w:t>
      </w:r>
      <w:r w:rsidRPr="00B22960">
        <w:rPr>
          <w:rFonts w:ascii="Trebuchet MS" w:hAnsi="Trebuchet MS" w:eastAsia="Trebuchet MS" w:cs="Trebuchet MS"/>
          <w:sz w:val="20"/>
          <w:szCs w:val="20"/>
        </w:rPr>
        <w:t>IT industry</w:t>
      </w:r>
      <w:r w:rsidR="00125D48">
        <w:rPr>
          <w:rFonts w:ascii="Trebuchet MS" w:hAnsi="Trebuchet MS" w:eastAsia="Trebuchet MS" w:cs="Trebuchet MS"/>
          <w:sz w:val="20"/>
          <w:szCs w:val="20"/>
        </w:rPr>
        <w:t>, o</w:t>
      </w:r>
      <w:r w:rsidRPr="00B22960">
        <w:rPr>
          <w:rFonts w:ascii="Trebuchet MS" w:hAnsi="Trebuchet MS" w:eastAsia="Trebuchet MS" w:cs="Trebuchet MS"/>
          <w:sz w:val="20"/>
          <w:szCs w:val="20"/>
        </w:rPr>
        <w:t xml:space="preserve">ffering expertise in </w:t>
      </w:r>
      <w:r w:rsidRPr="00B22960" w:rsidR="00627F7B">
        <w:rPr>
          <w:rFonts w:ascii="Trebuchet MS" w:hAnsi="Trebuchet MS" w:eastAsia="Trebuchet MS" w:cs="Trebuchet MS"/>
          <w:sz w:val="20"/>
          <w:szCs w:val="20"/>
        </w:rPr>
        <w:t xml:space="preserve">web development, and eye-catching </w:t>
      </w:r>
      <w:r w:rsidR="00D76141">
        <w:rPr>
          <w:rFonts w:ascii="Trebuchet MS" w:hAnsi="Trebuchet MS" w:eastAsia="Trebuchet MS" w:cs="Trebuchet MS"/>
          <w:sz w:val="20"/>
          <w:szCs w:val="20"/>
        </w:rPr>
        <w:t>user interface</w:t>
      </w:r>
      <w:r w:rsidRPr="00B22960" w:rsidR="00627F7B">
        <w:rPr>
          <w:rFonts w:ascii="Trebuchet MS" w:hAnsi="Trebuchet MS" w:eastAsia="Trebuchet MS" w:cs="Trebuchet MS"/>
          <w:sz w:val="20"/>
          <w:szCs w:val="20"/>
        </w:rPr>
        <w:t>.</w:t>
      </w:r>
      <w:r w:rsidRPr="00B22960">
        <w:rPr>
          <w:rFonts w:ascii="Trebuchet MS" w:hAnsi="Trebuchet MS" w:eastAsia="Trebuchet MS" w:cs="Trebuchet MS"/>
          <w:sz w:val="20"/>
          <w:szCs w:val="20"/>
        </w:rPr>
        <w:t xml:space="preserve"> An energetic self-starter and team builder able to navigate high-stress situations and achieve goals on time and under budget.</w:t>
      </w:r>
    </w:p>
    <w:p w:rsidR="004F0D23" w:rsidRDefault="004F736E" w14:paraId="02309C48" w14:textId="77777777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>Skills</w:t>
      </w:r>
    </w:p>
    <w:tbl>
      <w:tblPr>
        <w:tblStyle w:val="divdocumenttable"/>
        <w:tblW w:w="0" w:type="auto"/>
        <w:tblInd w:w="22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18"/>
        <w:gridCol w:w="4218"/>
      </w:tblGrid>
      <w:tr w:rsidR="004F0D23" w14:paraId="4E973BB7" w14:textId="77777777">
        <w:tc>
          <w:tcPr>
            <w:tcW w:w="42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4F0D23" w:rsidRDefault="004F736E" w14:paraId="1DE81D6C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Oral and written communications</w:t>
            </w:r>
          </w:p>
          <w:p w:rsidR="004F0D23" w:rsidRDefault="004F736E" w14:paraId="6CBD729A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Team player</w:t>
            </w:r>
          </w:p>
          <w:p w:rsidR="004F0D23" w:rsidRDefault="004F736E" w14:paraId="3AE281E5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Leadership</w:t>
            </w:r>
          </w:p>
          <w:p w:rsidR="004F0D23" w:rsidRDefault="004F736E" w14:paraId="1E9E0316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Problem-solving</w:t>
            </w:r>
          </w:p>
          <w:p w:rsidR="004F0D23" w:rsidRDefault="004F736E" w14:paraId="2EE9351D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Self-motivated</w:t>
            </w:r>
          </w:p>
          <w:p w:rsidR="004F0D23" w:rsidRDefault="004F736E" w14:paraId="43A7765F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Strong interpersonal skills</w:t>
            </w:r>
          </w:p>
          <w:p w:rsidR="004F0D23" w:rsidRDefault="004F736E" w14:paraId="5A663628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Deadline-oriented</w:t>
            </w:r>
          </w:p>
          <w:p w:rsidR="003803FD" w:rsidRDefault="003803FD" w14:paraId="325FAA55" w14:textId="77777777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Hard-working</w:t>
            </w:r>
          </w:p>
          <w:p w:rsidR="00CD0B3B" w:rsidRDefault="00CD0B3B" w14:paraId="0A74F661" w14:textId="44ACAFE5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Good Analytical Skills</w:t>
            </w:r>
          </w:p>
        </w:tc>
        <w:tc>
          <w:tcPr>
            <w:tcW w:w="4218" w:type="dxa"/>
            <w:tcBorders>
              <w:left w:val="single" w:color="FEFDFD" w:sz="8" w:space="0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4F0D23" w:rsidRDefault="004F736E" w14:paraId="16A20497" w14:textId="7293882C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Good Programming Skills 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 xml:space="preserve">(HTML, CSS, </w:t>
            </w:r>
            <w:r w:rsidR="00ED29E6">
              <w:rPr>
                <w:rFonts w:ascii="Trebuchet MS" w:hAnsi="Trebuchet MS" w:eastAsia="Trebuchet MS" w:cs="Trebuchet MS"/>
                <w:sz w:val="20"/>
                <w:szCs w:val="20"/>
              </w:rPr>
              <w:t>SASS(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>SCSS</w:t>
            </w:r>
            <w:r w:rsidR="00ED29E6">
              <w:rPr>
                <w:rFonts w:ascii="Trebuchet MS" w:hAnsi="Trebuchet MS" w:eastAsia="Trebuchet MS" w:cs="Trebuchet MS"/>
                <w:sz w:val="20"/>
                <w:szCs w:val="20"/>
              </w:rPr>
              <w:t>)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>, React</w:t>
            </w:r>
            <w:r w:rsidR="00C2694E">
              <w:rPr>
                <w:rFonts w:ascii="Trebuchet MS" w:hAnsi="Trebuchet MS" w:eastAsia="Trebuchet MS" w:cs="Trebuchet MS"/>
                <w:sz w:val="20"/>
                <w:szCs w:val="20"/>
              </w:rPr>
              <w:t>.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>js, Node</w:t>
            </w:r>
            <w:r w:rsidR="00C2694E">
              <w:rPr>
                <w:rFonts w:ascii="Trebuchet MS" w:hAnsi="Trebuchet MS" w:eastAsia="Trebuchet MS" w:cs="Trebuchet MS"/>
                <w:sz w:val="20"/>
                <w:szCs w:val="20"/>
              </w:rPr>
              <w:t>.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>js, Express</w:t>
            </w:r>
            <w:r w:rsidR="00C2694E">
              <w:rPr>
                <w:rFonts w:ascii="Trebuchet MS" w:hAnsi="Trebuchet MS" w:eastAsia="Trebuchet MS" w:cs="Trebuchet MS"/>
                <w:sz w:val="20"/>
                <w:szCs w:val="20"/>
              </w:rPr>
              <w:t>.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 xml:space="preserve">js, MongoDB, </w:t>
            </w:r>
            <w:r w:rsidR="00087CAE">
              <w:rPr>
                <w:rFonts w:ascii="Trebuchet MS" w:hAnsi="Trebuchet MS" w:eastAsia="Trebuchet MS" w:cs="Trebuchet MS"/>
                <w:sz w:val="20"/>
                <w:szCs w:val="20"/>
              </w:rPr>
              <w:t>JSON</w:t>
            </w:r>
            <w:r w:rsidRPr="00B22960" w:rsidR="00177130">
              <w:rPr>
                <w:rFonts w:ascii="Trebuchet MS" w:hAnsi="Trebuchet MS" w:eastAsia="Trebuchet MS" w:cs="Trebuchet MS"/>
                <w:sz w:val="20"/>
                <w:szCs w:val="20"/>
              </w:rPr>
              <w:t>,</w:t>
            </w:r>
            <w:r w:rsidRPr="00B22960" w:rsidR="00B22960"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and Microsoft Power Fx)</w:t>
            </w:r>
          </w:p>
          <w:p w:rsidRPr="00CB59EE" w:rsidR="004F0D23" w:rsidP="005749E7" w:rsidRDefault="004F736E" w14:paraId="1356B924" w14:textId="033E1A57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 w:rsidRPr="00CB59EE">
              <w:rPr>
                <w:rFonts w:ascii="Trebuchet MS" w:hAnsi="Trebuchet MS" w:eastAsia="Trebuchet MS" w:cs="Trebuchet MS"/>
                <w:sz w:val="20"/>
                <w:szCs w:val="20"/>
              </w:rPr>
              <w:t>SQL server 2012</w:t>
            </w:r>
            <w:r w:rsidR="00205AE6"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and MongoDB</w:t>
            </w:r>
          </w:p>
          <w:p w:rsidRPr="00CB59EE" w:rsidR="00CB59EE" w:rsidP="00CB59EE" w:rsidRDefault="004F736E" w14:paraId="7CF2CE23" w14:textId="4DDD20A2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SDLC and</w:t>
            </w:r>
            <w:r w:rsidRPr="00CB59EE" w:rsidR="00CB59EE"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Agile practice</w:t>
            </w:r>
          </w:p>
          <w:p w:rsidR="004F0D23" w:rsidP="00CB59EE" w:rsidRDefault="00CB59EE" w14:paraId="010952CE" w14:textId="577F689D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Git and Rest API</w:t>
            </w:r>
          </w:p>
          <w:p w:rsidRPr="00CB59EE" w:rsidR="00CD0B3B" w:rsidP="00CB59EE" w:rsidRDefault="00CD0B3B" w14:paraId="7338E326" w14:textId="7DD8B0A2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GitLab, GitHub Actions and Azure DevOps</w:t>
            </w:r>
          </w:p>
          <w:p w:rsidR="004F0D23" w:rsidRDefault="00CB59EE" w14:paraId="5DBA4934" w14:textId="1EE31335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</w:rPr>
              <w:t>Power Apps, Power Automate,</w:t>
            </w:r>
            <w:r w:rsidR="004241DA"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Azure,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SharePoint Framework</w:t>
            </w:r>
          </w:p>
        </w:tc>
      </w:tr>
    </w:tbl>
    <w:p w:rsidR="004F0D23" w:rsidRDefault="004F736E" w14:paraId="1ADAA909" w14:textId="77777777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>Experience</w:t>
      </w:r>
    </w:p>
    <w:p w:rsidR="00BE18B8" w:rsidP="00BE18B8" w:rsidRDefault="00AF396F" w14:paraId="3E1ED8AA" w14:textId="3FA8164C">
      <w:pPr>
        <w:pStyle w:val="divdocumentsinglecolumn"/>
        <w:tabs>
          <w:tab w:val="right" w:pos="10620"/>
        </w:tabs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jobtitle"/>
          <w:rFonts w:ascii="Trebuchet MS" w:hAnsi="Trebuchet MS" w:eastAsia="Trebuchet MS" w:cs="Trebuchet MS"/>
          <w:sz w:val="20"/>
          <w:szCs w:val="20"/>
        </w:rPr>
        <w:t>Software</w:t>
      </w:r>
      <w:r w:rsidR="00BE18B8">
        <w:rPr>
          <w:rStyle w:val="spanjobtitle"/>
          <w:rFonts w:ascii="Trebuchet MS" w:hAnsi="Trebuchet MS" w:eastAsia="Trebuchet MS" w:cs="Trebuchet MS"/>
          <w:sz w:val="20"/>
          <w:szCs w:val="20"/>
        </w:rPr>
        <w:t xml:space="preserve"> Developer</w:t>
      </w:r>
      <w:r w:rsidR="00BE18B8">
        <w:rPr>
          <w:rStyle w:val="singlecolumnspanpaddedlinenth-child1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singlecolumnspanpaddedlinenth-child1"/>
          <w:rFonts w:ascii="Trebuchet MS" w:hAnsi="Trebuchet MS" w:eastAsia="Trebuchet MS" w:cs="Trebuchet MS"/>
          <w:sz w:val="20"/>
          <w:szCs w:val="20"/>
        </w:rPr>
        <w:t>- I</w:t>
      </w:r>
      <w:r w:rsidR="00BE18B8">
        <w:rPr>
          <w:rStyle w:val="datesWrapper"/>
          <w:rFonts w:ascii="Trebuchet MS" w:hAnsi="Trebuchet MS" w:eastAsia="Trebuchet MS" w:cs="Trebuchet MS"/>
          <w:sz w:val="20"/>
          <w:szCs w:val="20"/>
        </w:rPr>
        <w:tab/>
      </w:r>
      <w:r w:rsidR="00BE18B8"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  <w:r w:rsidR="00F02BFD">
        <w:rPr>
          <w:rStyle w:val="span"/>
          <w:rFonts w:ascii="Trebuchet MS" w:hAnsi="Trebuchet MS" w:eastAsia="Trebuchet MS" w:cs="Trebuchet MS"/>
          <w:sz w:val="20"/>
          <w:szCs w:val="20"/>
        </w:rPr>
        <w:t>Feb</w:t>
      </w:r>
      <w:r w:rsidR="00BE18B8">
        <w:rPr>
          <w:rStyle w:val="span"/>
          <w:rFonts w:ascii="Trebuchet MS" w:hAnsi="Trebuchet MS" w:eastAsia="Trebuchet MS" w:cs="Trebuchet MS"/>
          <w:sz w:val="20"/>
          <w:szCs w:val="20"/>
        </w:rPr>
        <w:t xml:space="preserve"> 202</w:t>
      </w:r>
      <w:r w:rsidR="008679A1">
        <w:rPr>
          <w:rStyle w:val="span"/>
          <w:rFonts w:ascii="Trebuchet MS" w:hAnsi="Trebuchet MS" w:eastAsia="Trebuchet MS" w:cs="Trebuchet MS"/>
          <w:sz w:val="20"/>
          <w:szCs w:val="20"/>
        </w:rPr>
        <w:t>3</w:t>
      </w:r>
      <w:r w:rsidR="00BE18B8">
        <w:rPr>
          <w:rStyle w:val="span"/>
          <w:rFonts w:ascii="Trebuchet MS" w:hAnsi="Trebuchet MS" w:eastAsia="Trebuchet MS" w:cs="Trebuchet MS"/>
          <w:sz w:val="20"/>
          <w:szCs w:val="20"/>
        </w:rPr>
        <w:t xml:space="preserve"> to Present</w:t>
      </w:r>
      <w:r w:rsidR="00BE18B8"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</w:p>
    <w:p w:rsidR="00BE18B8" w:rsidP="00BE18B8" w:rsidRDefault="008F2DFE" w14:paraId="406AC155" w14:textId="2F0A0388">
      <w:pPr>
        <w:pStyle w:val="spanpaddedline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companyname"/>
          <w:rFonts w:ascii="Trebuchet MS" w:hAnsi="Trebuchet MS" w:eastAsia="Trebuchet MS" w:cs="Trebuchet MS"/>
          <w:sz w:val="20"/>
          <w:szCs w:val="20"/>
        </w:rPr>
        <w:t>Unum</w:t>
      </w:r>
      <w:r w:rsidR="00BE18B8">
        <w:rPr>
          <w:rStyle w:val="spancompanyname"/>
          <w:rFonts w:ascii="Trebuchet MS" w:hAnsi="Trebuchet MS" w:eastAsia="Trebuchet MS" w:cs="Trebuchet MS"/>
          <w:sz w:val="20"/>
          <w:szCs w:val="20"/>
        </w:rPr>
        <w:t xml:space="preserve"> Ltd </w:t>
      </w:r>
      <w:r w:rsidR="00BE18B8">
        <w:rPr>
          <w:rStyle w:val="spanhypenfont"/>
          <w:rFonts w:ascii="MS Mincho" w:hAnsi="MS Mincho" w:eastAsia="MS Mincho" w:cs="MS Mincho"/>
        </w:rPr>
        <w:t>－</w:t>
      </w:r>
      <w:r w:rsidR="00BE18B8"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Carlow</w:t>
      </w:r>
      <w:r w:rsidR="00BE18B8">
        <w:rPr>
          <w:rStyle w:val="span"/>
          <w:rFonts w:ascii="Trebuchet MS" w:hAnsi="Trebuchet MS" w:eastAsia="Trebuchet MS" w:cs="Trebuchet MS"/>
          <w:sz w:val="20"/>
          <w:szCs w:val="20"/>
        </w:rPr>
        <w:t>, Ireland</w:t>
      </w:r>
    </w:p>
    <w:p w:rsidR="00EB2016" w:rsidP="00BE18B8" w:rsidRDefault="00EB2016" w14:paraId="06A816F0" w14:textId="7777777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EB2016">
        <w:rPr>
          <w:rFonts w:ascii="Trebuchet MS" w:hAnsi="Trebuchet MS" w:eastAsia="Trebuchet MS" w:cs="Trebuchet MS"/>
          <w:sz w:val="20"/>
          <w:szCs w:val="20"/>
        </w:rPr>
        <w:t>Leveraging React.js and Vanilla JavaScript to create dynamic and responsive user interfaces for the insurance industry, enhancing customer experience and streamlining processes.</w:t>
      </w:r>
    </w:p>
    <w:p w:rsidRPr="00177130" w:rsidR="00BE18B8" w:rsidP="00BE18B8" w:rsidRDefault="006B1FB2" w14:paraId="2276B1FC" w14:textId="36CC7F12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6B1FB2">
        <w:rPr>
          <w:rFonts w:ascii="Trebuchet MS" w:hAnsi="Trebuchet MS" w:eastAsia="Trebuchet MS" w:cs="Trebuchet MS"/>
          <w:sz w:val="20"/>
          <w:szCs w:val="20"/>
        </w:rPr>
        <w:t>Thriving in a Scrum environment, contributing to cross-functional teams and utilizing Azure DevOps and Git for version control, ensuring seamless communication and efficient project delivery</w:t>
      </w:r>
      <w:r w:rsidRPr="00177130" w:rsidR="00BE18B8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BE18B8" w:rsidP="00BE18B8" w:rsidRDefault="00B02303" w14:paraId="3E96D1CF" w14:textId="2067C8EF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B02303">
        <w:rPr>
          <w:rFonts w:ascii="Trebuchet MS" w:hAnsi="Trebuchet MS" w:eastAsia="Trebuchet MS" w:cs="Trebuchet MS"/>
          <w:sz w:val="20"/>
          <w:szCs w:val="20"/>
        </w:rPr>
        <w:t>Collaborating closely with design teams using Figma, translating intricate insurance requirements into visually appealing and user-friendly web applications</w:t>
      </w:r>
      <w:r w:rsidRPr="00177130" w:rsidR="00BE18B8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BE18B8" w:rsidP="00BE18B8" w:rsidRDefault="00B30C40" w14:paraId="3AFBD40E" w14:textId="7804F95A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B30C40">
        <w:rPr>
          <w:rFonts w:ascii="Trebuchet MS" w:hAnsi="Trebuchet MS" w:eastAsia="Trebuchet MS" w:cs="Trebuchet MS"/>
          <w:sz w:val="20"/>
          <w:szCs w:val="20"/>
        </w:rPr>
        <w:t>Actively seeking opportunities to enhance coding practices and staying up-to-date with the latest industry trends to drive innovation and deliver high-quality solutions</w:t>
      </w:r>
      <w:r w:rsidRPr="00177130" w:rsidR="00BE18B8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BE18B8" w:rsidP="00BE18B8" w:rsidRDefault="00A37566" w14:paraId="6A02FF77" w14:textId="36AA0125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A37566">
        <w:rPr>
          <w:rFonts w:ascii="Trebuchet MS" w:hAnsi="Trebuchet MS" w:eastAsia="Trebuchet MS" w:cs="Trebuchet MS"/>
          <w:sz w:val="20"/>
          <w:szCs w:val="20"/>
        </w:rPr>
        <w:t>Delivering impactful solutions that align with business goals, contributing to the insurance sector's digital transformation while maintaining a strong focus on performance, security, and scalability</w:t>
      </w:r>
      <w:r w:rsidRPr="00177130" w:rsidR="00BE18B8">
        <w:rPr>
          <w:rFonts w:ascii="Trebuchet MS" w:hAnsi="Trebuchet MS" w:eastAsia="Trebuchet MS" w:cs="Trebuchet MS"/>
          <w:sz w:val="20"/>
          <w:szCs w:val="20"/>
        </w:rPr>
        <w:t>.</w:t>
      </w:r>
    </w:p>
    <w:p w:rsidR="00BE18B8" w:rsidP="00BE18B8" w:rsidRDefault="00106BDE" w14:paraId="100F6508" w14:textId="26CF279B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06BDE">
        <w:rPr>
          <w:rFonts w:ascii="Trebuchet MS" w:hAnsi="Trebuchet MS" w:eastAsia="Trebuchet MS" w:cs="Trebuchet MS"/>
          <w:sz w:val="20"/>
          <w:szCs w:val="20"/>
        </w:rPr>
        <w:t>Actively involved in the migration process from .NET to React</w:t>
      </w:r>
      <w:r w:rsidR="001F2198">
        <w:rPr>
          <w:rFonts w:ascii="Trebuchet MS" w:hAnsi="Trebuchet MS" w:eastAsia="Trebuchet MS" w:cs="Trebuchet MS"/>
          <w:sz w:val="20"/>
          <w:szCs w:val="20"/>
        </w:rPr>
        <w:t>.</w:t>
      </w:r>
      <w:r w:rsidR="00035E49">
        <w:rPr>
          <w:rFonts w:ascii="Trebuchet MS" w:hAnsi="Trebuchet MS" w:eastAsia="Trebuchet MS" w:cs="Trebuchet MS"/>
          <w:sz w:val="20"/>
          <w:szCs w:val="20"/>
        </w:rPr>
        <w:t>js</w:t>
      </w:r>
      <w:r w:rsidRPr="00106BDE">
        <w:rPr>
          <w:rFonts w:ascii="Trebuchet MS" w:hAnsi="Trebuchet MS" w:eastAsia="Trebuchet MS" w:cs="Trebuchet MS"/>
          <w:sz w:val="20"/>
          <w:szCs w:val="20"/>
        </w:rPr>
        <w:t>, collaborating closely with backend developers utilizing C# and ASP.NET, ensuring seamless integration between frontend and backend for optimized performance and functionality</w:t>
      </w:r>
      <w:r w:rsidRPr="00177130" w:rsidR="00BE18B8">
        <w:rPr>
          <w:rFonts w:ascii="Trebuchet MS" w:hAnsi="Trebuchet MS" w:eastAsia="Trebuchet MS" w:cs="Trebuchet MS"/>
          <w:sz w:val="20"/>
          <w:szCs w:val="20"/>
        </w:rPr>
        <w:t xml:space="preserve">. </w:t>
      </w:r>
    </w:p>
    <w:p w:rsidR="0085591C" w:rsidP="00971CE5" w:rsidRDefault="0085591C" w14:paraId="706D4D0C" w14:textId="09923860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A</w:t>
      </w:r>
      <w:r w:rsidRPr="0085591C">
        <w:rPr>
          <w:rFonts w:ascii="Trebuchet MS" w:hAnsi="Trebuchet MS" w:eastAsia="Trebuchet MS" w:cs="Trebuchet MS"/>
          <w:sz w:val="20"/>
          <w:szCs w:val="20"/>
        </w:rPr>
        <w:t>ssisted other team members in achieving their tasks by providing guidance and mentorship.</w:t>
      </w:r>
    </w:p>
    <w:p w:rsidRPr="00971CE5" w:rsidR="00971CE5" w:rsidP="00971CE5" w:rsidRDefault="00971CE5" w14:paraId="583BE35C" w14:textId="2287E849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Manged to deliver the product within one quarter, reducing the call flo</w:t>
      </w:r>
      <w:r w:rsidR="004C1005">
        <w:rPr>
          <w:rFonts w:ascii="Trebuchet MS" w:hAnsi="Trebuchet MS" w:eastAsia="Trebuchet MS" w:cs="Trebuchet MS"/>
          <w:sz w:val="20"/>
          <w:szCs w:val="20"/>
        </w:rPr>
        <w:t>w.</w:t>
      </w:r>
    </w:p>
    <w:p w:rsidR="003D5B9C" w:rsidP="00BE18B8" w:rsidRDefault="00971CE5" w14:paraId="42424935" w14:textId="05CF1F7B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337D5FF0" w:rsidR="00971CE5">
        <w:rPr>
          <w:rFonts w:ascii="Trebuchet MS" w:hAnsi="Trebuchet MS" w:eastAsia="Trebuchet MS" w:cs="Trebuchet MS"/>
          <w:sz w:val="20"/>
          <w:szCs w:val="20"/>
        </w:rPr>
        <w:t xml:space="preserve">Theoretical knowledge </w:t>
      </w:r>
      <w:r w:rsidRPr="337D5FF0" w:rsidR="003D5B9C">
        <w:rPr>
          <w:rFonts w:ascii="Trebuchet MS" w:hAnsi="Trebuchet MS" w:eastAsia="Trebuchet MS" w:cs="Trebuchet MS"/>
          <w:sz w:val="20"/>
          <w:szCs w:val="20"/>
        </w:rPr>
        <w:t>of</w:t>
      </w:r>
      <w:r w:rsidRPr="337D5FF0" w:rsidR="42FD4CBB">
        <w:rPr>
          <w:rFonts w:ascii="Trebuchet MS" w:hAnsi="Trebuchet MS" w:eastAsia="Trebuchet MS" w:cs="Trebuchet MS"/>
          <w:sz w:val="20"/>
          <w:szCs w:val="20"/>
        </w:rPr>
        <w:t xml:space="preserve"> Redux, </w:t>
      </w:r>
      <w:r w:rsidRPr="337D5FF0" w:rsidR="003D5B9C">
        <w:rPr>
          <w:rFonts w:ascii="Trebuchet MS" w:hAnsi="Trebuchet MS" w:eastAsia="Trebuchet MS" w:cs="Trebuchet MS"/>
          <w:sz w:val="20"/>
          <w:szCs w:val="20"/>
        </w:rPr>
        <w:t>WebSocket</w:t>
      </w:r>
      <w:r w:rsidRPr="337D5FF0" w:rsidR="008E08EB">
        <w:rPr>
          <w:rFonts w:ascii="Trebuchet MS" w:hAnsi="Trebuchet MS" w:eastAsia="Trebuchet MS" w:cs="Trebuchet MS"/>
          <w:sz w:val="20"/>
          <w:szCs w:val="20"/>
        </w:rPr>
        <w:t>,</w:t>
      </w:r>
      <w:r w:rsidRPr="337D5FF0" w:rsidR="00971CE5">
        <w:rPr>
          <w:rFonts w:ascii="Trebuchet MS" w:hAnsi="Trebuchet MS" w:eastAsia="Trebuchet MS" w:cs="Trebuchet MS"/>
          <w:sz w:val="20"/>
          <w:szCs w:val="20"/>
        </w:rPr>
        <w:t xml:space="preserve"> and</w:t>
      </w:r>
      <w:r w:rsidRPr="337D5FF0" w:rsidR="008E08EB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Pr="337D5FF0" w:rsidR="008E08EB">
        <w:rPr>
          <w:rFonts w:ascii="Trebuchet MS" w:hAnsi="Trebuchet MS" w:eastAsia="Trebuchet MS" w:cs="Trebuchet MS"/>
          <w:sz w:val="20"/>
          <w:szCs w:val="20"/>
        </w:rPr>
        <w:t>GraphQL</w:t>
      </w:r>
      <w:r w:rsidRPr="337D5FF0" w:rsidR="00971CE5">
        <w:rPr>
          <w:rFonts w:ascii="Trebuchet MS" w:hAnsi="Trebuchet MS" w:eastAsia="Trebuchet MS" w:cs="Trebuchet MS"/>
          <w:sz w:val="20"/>
          <w:szCs w:val="20"/>
        </w:rPr>
        <w:t>.</w:t>
      </w:r>
    </w:p>
    <w:p w:rsidR="00BE18B8" w:rsidRDefault="00BE18B8" w14:paraId="2111ACCC" w14:textId="77777777">
      <w:pPr>
        <w:pStyle w:val="divdocumentsinglecolumn"/>
        <w:tabs>
          <w:tab w:val="right" w:pos="10620"/>
        </w:tabs>
        <w:spacing w:line="260" w:lineRule="atLeast"/>
        <w:ind w:left="2200"/>
        <w:rPr>
          <w:rStyle w:val="spanjobtitle"/>
          <w:rFonts w:ascii="Trebuchet MS" w:hAnsi="Trebuchet MS" w:eastAsia="Trebuchet MS" w:cs="Trebuchet MS"/>
          <w:sz w:val="20"/>
          <w:szCs w:val="20"/>
        </w:rPr>
      </w:pPr>
    </w:p>
    <w:p w:rsidR="004F0D23" w:rsidRDefault="006E3B5A" w14:paraId="519371AB" w14:textId="22AF4862">
      <w:pPr>
        <w:pStyle w:val="divdocumentsinglecolumn"/>
        <w:tabs>
          <w:tab w:val="right" w:pos="10620"/>
        </w:tabs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jobtitle"/>
          <w:rFonts w:ascii="Trebuchet MS" w:hAnsi="Trebuchet MS" w:eastAsia="Trebuchet MS" w:cs="Trebuchet MS"/>
          <w:sz w:val="20"/>
          <w:szCs w:val="20"/>
        </w:rPr>
        <w:t>Application</w:t>
      </w:r>
      <w:r w:rsidR="004F736E">
        <w:rPr>
          <w:rStyle w:val="spanjobtitle"/>
          <w:rFonts w:ascii="Trebuchet MS" w:hAnsi="Trebuchet MS" w:eastAsia="Trebuchet MS" w:cs="Trebuchet MS"/>
          <w:sz w:val="20"/>
          <w:szCs w:val="20"/>
        </w:rPr>
        <w:t xml:space="preserve"> Developer</w:t>
      </w:r>
      <w:r w:rsidR="004F736E">
        <w:rPr>
          <w:rStyle w:val="singlecolumnspanpaddedlinenth-child1"/>
          <w:rFonts w:ascii="Trebuchet MS" w:hAnsi="Trebuchet MS" w:eastAsia="Trebuchet MS" w:cs="Trebuchet MS"/>
          <w:sz w:val="20"/>
          <w:szCs w:val="20"/>
        </w:rPr>
        <w:t xml:space="preserve"> </w:t>
      </w:r>
      <w:r w:rsidR="004F736E">
        <w:rPr>
          <w:rStyle w:val="datesWrapper"/>
          <w:rFonts w:ascii="Trebuchet MS" w:hAnsi="Trebuchet MS" w:eastAsia="Trebuchet MS" w:cs="Trebuchet MS"/>
          <w:sz w:val="20"/>
          <w:szCs w:val="20"/>
        </w:rPr>
        <w:tab/>
      </w:r>
      <w:r w:rsidR="004F736E"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  <w:r w:rsidR="000434E6">
        <w:rPr>
          <w:rStyle w:val="span"/>
          <w:rFonts w:ascii="Trebuchet MS" w:hAnsi="Trebuchet MS" w:eastAsia="Trebuchet MS" w:cs="Trebuchet MS"/>
          <w:sz w:val="20"/>
          <w:szCs w:val="20"/>
        </w:rPr>
        <w:t>Jan</w:t>
      </w:r>
      <w:r w:rsidR="004F736E">
        <w:rPr>
          <w:rStyle w:val="span"/>
          <w:rFonts w:ascii="Trebuchet MS" w:hAnsi="Trebuchet MS" w:eastAsia="Trebuchet MS" w:cs="Trebuchet MS"/>
          <w:sz w:val="20"/>
          <w:szCs w:val="20"/>
        </w:rPr>
        <w:t xml:space="preserve"> 20</w:t>
      </w:r>
      <w:r w:rsidR="000434E6">
        <w:rPr>
          <w:rStyle w:val="span"/>
          <w:rFonts w:ascii="Trebuchet MS" w:hAnsi="Trebuchet MS" w:eastAsia="Trebuchet MS" w:cs="Trebuchet MS"/>
          <w:sz w:val="20"/>
          <w:szCs w:val="20"/>
        </w:rPr>
        <w:t>20</w:t>
      </w:r>
      <w:r w:rsidR="004F736E">
        <w:rPr>
          <w:rStyle w:val="span"/>
          <w:rFonts w:ascii="Trebuchet MS" w:hAnsi="Trebuchet MS" w:eastAsia="Trebuchet MS" w:cs="Trebuchet MS"/>
          <w:sz w:val="20"/>
          <w:szCs w:val="20"/>
        </w:rPr>
        <w:t xml:space="preserve"> to </w:t>
      </w:r>
      <w:r w:rsidR="00F02BFD">
        <w:rPr>
          <w:rStyle w:val="span"/>
          <w:rFonts w:ascii="Trebuchet MS" w:hAnsi="Trebuchet MS" w:eastAsia="Trebuchet MS" w:cs="Trebuchet MS"/>
          <w:sz w:val="20"/>
          <w:szCs w:val="20"/>
        </w:rPr>
        <w:t>Feb 202</w:t>
      </w:r>
      <w:r w:rsidR="00F70A27">
        <w:rPr>
          <w:rStyle w:val="span"/>
          <w:rFonts w:ascii="Trebuchet MS" w:hAnsi="Trebuchet MS" w:eastAsia="Trebuchet MS" w:cs="Trebuchet MS"/>
          <w:sz w:val="20"/>
          <w:szCs w:val="20"/>
        </w:rPr>
        <w:t>3</w:t>
      </w:r>
      <w:r w:rsidR="004F736E"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</w:p>
    <w:p w:rsidR="004F0D23" w:rsidRDefault="000434E6" w14:paraId="207C9E31" w14:textId="2087E5B3">
      <w:pPr>
        <w:pStyle w:val="spanpaddedline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companyname"/>
          <w:rFonts w:ascii="Trebuchet MS" w:hAnsi="Trebuchet MS" w:eastAsia="Trebuchet MS" w:cs="Trebuchet MS"/>
          <w:sz w:val="20"/>
          <w:szCs w:val="20"/>
        </w:rPr>
        <w:t>KARE</w:t>
      </w:r>
      <w:r w:rsidR="004F736E">
        <w:rPr>
          <w:rStyle w:val="spancompanyname"/>
          <w:rFonts w:ascii="Trebuchet MS" w:hAnsi="Trebuchet MS" w:eastAsia="Trebuchet MS" w:cs="Trebuchet MS"/>
          <w:sz w:val="20"/>
          <w:szCs w:val="20"/>
        </w:rPr>
        <w:t xml:space="preserve"> Ltd </w:t>
      </w:r>
      <w:r w:rsidR="004F736E">
        <w:rPr>
          <w:rStyle w:val="spanhypenfont"/>
          <w:rFonts w:ascii="MS Mincho" w:hAnsi="MS Mincho" w:eastAsia="MS Mincho" w:cs="MS Mincho"/>
        </w:rPr>
        <w:t>－</w:t>
      </w:r>
      <w:r w:rsidR="004F736E"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Newbridge</w:t>
      </w:r>
      <w:r w:rsidR="004F736E">
        <w:rPr>
          <w:rStyle w:val="span"/>
          <w:rFonts w:ascii="Trebuchet MS" w:hAnsi="Trebuchet MS" w:eastAsia="Trebuchet MS" w:cs="Trebuchet MS"/>
          <w:sz w:val="20"/>
          <w:szCs w:val="20"/>
        </w:rPr>
        <w:t xml:space="preserve">,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Ireland</w:t>
      </w:r>
    </w:p>
    <w:p w:rsidRPr="00177130" w:rsidR="004F0D23" w:rsidRDefault="0008439A" w14:paraId="67CD74F2" w14:textId="4832887B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77130">
        <w:rPr>
          <w:rFonts w:ascii="Trebuchet MS" w:hAnsi="Trebuchet MS" w:eastAsia="Trebuchet MS" w:cs="Trebuchet MS"/>
          <w:sz w:val="20"/>
          <w:szCs w:val="20"/>
        </w:rPr>
        <w:t>Design</w:t>
      </w:r>
      <w:r w:rsidR="006E55FD">
        <w:rPr>
          <w:rFonts w:ascii="Trebuchet MS" w:hAnsi="Trebuchet MS" w:eastAsia="Trebuchet MS" w:cs="Trebuchet MS"/>
          <w:sz w:val="20"/>
          <w:szCs w:val="20"/>
        </w:rPr>
        <w:t>ed</w:t>
      </w:r>
      <w:r w:rsidRPr="00177130">
        <w:rPr>
          <w:rFonts w:ascii="Trebuchet MS" w:hAnsi="Trebuchet MS" w:eastAsia="Trebuchet MS" w:cs="Trebuchet MS"/>
          <w:sz w:val="20"/>
          <w:szCs w:val="20"/>
        </w:rPr>
        <w:t xml:space="preserve"> a UI for different platforms such as mobile, website and web apps using AdobeXD, and Photoshop</w:t>
      </w:r>
      <w:r w:rsidRPr="00177130" w:rsidR="004F736E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4F0D23" w:rsidRDefault="0008439A" w14:paraId="500C5C21" w14:textId="247EDE7E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77130">
        <w:rPr>
          <w:rFonts w:ascii="Trebuchet MS" w:hAnsi="Trebuchet MS" w:eastAsia="Trebuchet MS" w:cs="Trebuchet MS"/>
          <w:sz w:val="20"/>
          <w:szCs w:val="20"/>
        </w:rPr>
        <w:t>Develop</w:t>
      </w:r>
      <w:r w:rsidR="006E55FD">
        <w:rPr>
          <w:rFonts w:ascii="Trebuchet MS" w:hAnsi="Trebuchet MS" w:eastAsia="Trebuchet MS" w:cs="Trebuchet MS"/>
          <w:sz w:val="20"/>
          <w:szCs w:val="20"/>
        </w:rPr>
        <w:t>ed</w:t>
      </w:r>
      <w:r w:rsidRPr="00177130">
        <w:rPr>
          <w:rFonts w:ascii="Trebuchet MS" w:hAnsi="Trebuchet MS" w:eastAsia="Trebuchet MS" w:cs="Trebuchet MS"/>
          <w:sz w:val="20"/>
          <w:szCs w:val="20"/>
        </w:rPr>
        <w:t xml:space="preserve"> (Web App</w:t>
      </w:r>
      <w:r w:rsidR="006E55FD">
        <w:rPr>
          <w:rFonts w:ascii="Trebuchet MS" w:hAnsi="Trebuchet MS" w:eastAsia="Trebuchet MS" w:cs="Trebuchet MS"/>
          <w:sz w:val="20"/>
          <w:szCs w:val="20"/>
        </w:rPr>
        <w:t>s</w:t>
      </w:r>
      <w:r w:rsidRPr="00177130">
        <w:rPr>
          <w:rFonts w:ascii="Trebuchet MS" w:hAnsi="Trebuchet MS" w:eastAsia="Trebuchet MS" w:cs="Trebuchet MS"/>
          <w:sz w:val="20"/>
          <w:szCs w:val="20"/>
        </w:rPr>
        <w:t>) front-end using HTML5, CSS3/</w:t>
      </w:r>
      <w:r w:rsidR="00ED29E6">
        <w:rPr>
          <w:rFonts w:ascii="Trebuchet MS" w:hAnsi="Trebuchet MS" w:eastAsia="Trebuchet MS" w:cs="Trebuchet MS"/>
          <w:sz w:val="20"/>
          <w:szCs w:val="20"/>
        </w:rPr>
        <w:t>SASS(</w:t>
      </w:r>
      <w:r w:rsidRPr="00177130">
        <w:rPr>
          <w:rFonts w:ascii="Trebuchet MS" w:hAnsi="Trebuchet MS" w:eastAsia="Trebuchet MS" w:cs="Trebuchet MS"/>
          <w:sz w:val="20"/>
          <w:szCs w:val="20"/>
        </w:rPr>
        <w:t>SCSS</w:t>
      </w:r>
      <w:r w:rsidR="00ED29E6">
        <w:rPr>
          <w:rFonts w:ascii="Trebuchet MS" w:hAnsi="Trebuchet MS" w:eastAsia="Trebuchet MS" w:cs="Trebuchet MS"/>
          <w:sz w:val="20"/>
          <w:szCs w:val="20"/>
        </w:rPr>
        <w:t>)</w:t>
      </w:r>
      <w:r w:rsidRPr="00177130">
        <w:rPr>
          <w:rFonts w:ascii="Trebuchet MS" w:hAnsi="Trebuchet MS" w:eastAsia="Trebuchet MS" w:cs="Trebuchet MS"/>
          <w:sz w:val="20"/>
          <w:szCs w:val="20"/>
        </w:rPr>
        <w:t>,</w:t>
      </w:r>
      <w:r w:rsidR="0009151D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Pr="00177130">
        <w:rPr>
          <w:rFonts w:ascii="Trebuchet MS" w:hAnsi="Trebuchet MS" w:eastAsia="Trebuchet MS" w:cs="Trebuchet MS"/>
          <w:sz w:val="20"/>
          <w:szCs w:val="20"/>
        </w:rPr>
        <w:t>React</w:t>
      </w:r>
      <w:r w:rsidR="00ED29E6">
        <w:rPr>
          <w:rFonts w:ascii="Trebuchet MS" w:hAnsi="Trebuchet MS" w:eastAsia="Trebuchet MS" w:cs="Trebuchet MS"/>
          <w:sz w:val="20"/>
          <w:szCs w:val="20"/>
        </w:rPr>
        <w:t>.j</w:t>
      </w:r>
      <w:r w:rsidRPr="00177130">
        <w:rPr>
          <w:rFonts w:ascii="Trebuchet MS" w:hAnsi="Trebuchet MS" w:eastAsia="Trebuchet MS" w:cs="Trebuchet MS"/>
          <w:sz w:val="20"/>
          <w:szCs w:val="20"/>
        </w:rPr>
        <w:t>s</w:t>
      </w:r>
      <w:r w:rsidR="006E55FD">
        <w:rPr>
          <w:rFonts w:ascii="Trebuchet MS" w:hAnsi="Trebuchet MS" w:eastAsia="Trebuchet MS" w:cs="Trebuchet MS"/>
          <w:sz w:val="20"/>
          <w:szCs w:val="20"/>
        </w:rPr>
        <w:t xml:space="preserve"> and </w:t>
      </w:r>
      <w:r w:rsidR="00907147">
        <w:rPr>
          <w:rFonts w:ascii="Trebuchet MS" w:hAnsi="Trebuchet MS" w:eastAsia="Trebuchet MS" w:cs="Trebuchet MS"/>
          <w:sz w:val="20"/>
          <w:szCs w:val="20"/>
        </w:rPr>
        <w:t xml:space="preserve">vanilla </w:t>
      </w:r>
      <w:r w:rsidR="006E55FD">
        <w:rPr>
          <w:rFonts w:ascii="Trebuchet MS" w:hAnsi="Trebuchet MS" w:eastAsia="Trebuchet MS" w:cs="Trebuchet MS"/>
          <w:sz w:val="20"/>
          <w:szCs w:val="20"/>
        </w:rPr>
        <w:t>JavaScript</w:t>
      </w:r>
      <w:r w:rsidRPr="00177130" w:rsidR="004F736E">
        <w:rPr>
          <w:rFonts w:ascii="Trebuchet MS" w:hAnsi="Trebuchet MS" w:eastAsia="Trebuchet MS" w:cs="Trebuchet MS"/>
          <w:sz w:val="20"/>
          <w:szCs w:val="20"/>
        </w:rPr>
        <w:t>.</w:t>
      </w:r>
    </w:p>
    <w:p w:rsidR="00166BE2" w:rsidRDefault="00605EA5" w14:paraId="02B5159A" w14:textId="7777777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605EA5">
        <w:rPr>
          <w:rFonts w:ascii="Trebuchet MS" w:hAnsi="Trebuchet MS" w:eastAsia="Trebuchet MS" w:cs="Trebuchet MS"/>
          <w:sz w:val="20"/>
          <w:szCs w:val="20"/>
        </w:rPr>
        <w:t>Leveraged GitLab and GitHub for source code management, version control, and collaboration. Successfully deployed applications using these platforms, demonstrating a strong understanding of DevOps practices</w:t>
      </w:r>
      <w:r w:rsidR="00166BE2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4F0D23" w:rsidRDefault="00C54BF7" w14:paraId="40CA93BE" w14:textId="1ACFA0EC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54BF7">
        <w:rPr>
          <w:rFonts w:ascii="Trebuchet MS" w:hAnsi="Trebuchet MS" w:eastAsia="Trebuchet MS" w:cs="Trebuchet MS"/>
          <w:sz w:val="20"/>
          <w:szCs w:val="20"/>
        </w:rPr>
        <w:t>Utilized HTTP requests and REST APIs in the application to enable efficient data communication between client and server.</w:t>
      </w:r>
    </w:p>
    <w:p w:rsidRPr="00177130" w:rsidR="00A219EF" w:rsidP="00A219EF" w:rsidRDefault="0008439A" w14:paraId="5DBE2B4A" w14:textId="4DEFC2D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77130">
        <w:rPr>
          <w:rFonts w:ascii="Trebuchet MS" w:hAnsi="Trebuchet MS" w:eastAsia="Trebuchet MS" w:cs="Trebuchet MS"/>
          <w:sz w:val="20"/>
          <w:szCs w:val="20"/>
        </w:rPr>
        <w:t>Ensure quality delivery with newer technology and approach</w:t>
      </w:r>
      <w:r w:rsidRPr="00177130" w:rsidR="004F736E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DF17D7" w:rsidP="00156E1D" w:rsidRDefault="0008439A" w14:paraId="1A875260" w14:textId="133C54D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77130">
        <w:rPr>
          <w:rFonts w:ascii="Trebuchet MS" w:hAnsi="Trebuchet MS" w:eastAsia="Trebuchet MS" w:cs="Trebuchet MS"/>
          <w:sz w:val="20"/>
          <w:szCs w:val="20"/>
        </w:rPr>
        <w:t>Help other team members understand the challenges and where possible raise the red flags with approach</w:t>
      </w:r>
      <w:r w:rsidRPr="00177130" w:rsidR="00012D8B">
        <w:rPr>
          <w:rFonts w:ascii="Trebuchet MS" w:hAnsi="Trebuchet MS" w:eastAsia="Trebuchet MS" w:cs="Trebuchet MS"/>
          <w:sz w:val="20"/>
          <w:szCs w:val="20"/>
        </w:rPr>
        <w:t xml:space="preserve">. </w:t>
      </w:r>
    </w:p>
    <w:p w:rsidR="006E75DC" w:rsidP="00156E1D" w:rsidRDefault="0008439A" w14:paraId="156A4865" w14:textId="19231EFD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77130">
        <w:rPr>
          <w:rFonts w:ascii="Trebuchet MS" w:hAnsi="Trebuchet MS" w:eastAsia="Trebuchet MS" w:cs="Trebuchet MS"/>
          <w:sz w:val="20"/>
          <w:szCs w:val="20"/>
        </w:rPr>
        <w:t xml:space="preserve">Working under </w:t>
      </w:r>
      <w:r w:rsidR="00083776">
        <w:rPr>
          <w:rFonts w:ascii="Trebuchet MS" w:hAnsi="Trebuchet MS" w:eastAsia="Trebuchet MS" w:cs="Trebuchet MS"/>
          <w:sz w:val="20"/>
          <w:szCs w:val="20"/>
        </w:rPr>
        <w:t>Office</w:t>
      </w:r>
      <w:r w:rsidRPr="00177130">
        <w:rPr>
          <w:rFonts w:ascii="Trebuchet MS" w:hAnsi="Trebuchet MS" w:eastAsia="Trebuchet MS" w:cs="Trebuchet MS"/>
          <w:sz w:val="20"/>
          <w:szCs w:val="20"/>
        </w:rPr>
        <w:t xml:space="preserve"> 365 </w:t>
      </w:r>
      <w:r w:rsidR="00083776">
        <w:rPr>
          <w:rFonts w:ascii="Trebuchet MS" w:hAnsi="Trebuchet MS" w:eastAsia="Trebuchet MS" w:cs="Trebuchet MS"/>
          <w:sz w:val="20"/>
          <w:szCs w:val="20"/>
        </w:rPr>
        <w:t>environment</w:t>
      </w:r>
      <w:r w:rsidRPr="00177130">
        <w:rPr>
          <w:rFonts w:ascii="Trebuchet MS" w:hAnsi="Trebuchet MS" w:eastAsia="Trebuchet MS" w:cs="Trebuchet MS"/>
          <w:sz w:val="20"/>
          <w:szCs w:val="20"/>
        </w:rPr>
        <w:t xml:space="preserve"> such as Microsoft Power Apps, Microsoft Flow/Power Automate and SharePoint framework</w:t>
      </w:r>
      <w:r w:rsidRPr="00177130" w:rsidR="00DF17D7">
        <w:rPr>
          <w:rFonts w:ascii="Trebuchet MS" w:hAnsi="Trebuchet MS" w:eastAsia="Trebuchet MS" w:cs="Trebuchet MS"/>
          <w:sz w:val="20"/>
          <w:szCs w:val="20"/>
        </w:rPr>
        <w:t>.</w:t>
      </w:r>
    </w:p>
    <w:p w:rsidR="00CC2416" w:rsidP="00156E1D" w:rsidRDefault="00CC2416" w14:paraId="27D5B3E3" w14:textId="5D40947D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Designed and </w:t>
      </w:r>
      <w:r w:rsidR="003152B4">
        <w:rPr>
          <w:rFonts w:ascii="Trebuchet MS" w:hAnsi="Trebuchet MS" w:eastAsia="Trebuchet MS" w:cs="Trebuchet MS"/>
          <w:sz w:val="20"/>
          <w:szCs w:val="20"/>
        </w:rPr>
        <w:t>developed</w:t>
      </w:r>
      <w:r>
        <w:rPr>
          <w:rFonts w:ascii="Trebuchet MS" w:hAnsi="Trebuchet MS" w:eastAsia="Trebuchet MS" w:cs="Trebuchet MS"/>
          <w:sz w:val="20"/>
          <w:szCs w:val="20"/>
        </w:rPr>
        <w:t xml:space="preserve"> hybrid </w:t>
      </w:r>
      <w:r w:rsidRPr="00CC2416">
        <w:rPr>
          <w:rFonts w:ascii="Trebuchet MS" w:hAnsi="Trebuchet MS" w:eastAsia="Trebuchet MS" w:cs="Trebuchet MS"/>
          <w:sz w:val="20"/>
          <w:szCs w:val="20"/>
        </w:rPr>
        <w:t>Canvas Apps</w:t>
      </w:r>
      <w:r>
        <w:rPr>
          <w:rFonts w:ascii="Trebuchet MS" w:hAnsi="Trebuchet MS" w:eastAsia="Trebuchet MS" w:cs="Trebuchet MS"/>
          <w:sz w:val="20"/>
          <w:szCs w:val="20"/>
        </w:rPr>
        <w:t xml:space="preserve"> using PowerApps and PowerAutomate.</w:t>
      </w:r>
    </w:p>
    <w:p w:rsidRPr="00177130" w:rsidR="00BA3508" w:rsidP="00156E1D" w:rsidRDefault="003911CB" w14:paraId="282D444F" w14:textId="6277852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Developed</w:t>
      </w:r>
      <w:r w:rsidR="00BA3508">
        <w:rPr>
          <w:rFonts w:ascii="Trebuchet MS" w:hAnsi="Trebuchet MS" w:eastAsia="Trebuchet MS" w:cs="Trebuchet MS"/>
          <w:sz w:val="20"/>
          <w:szCs w:val="20"/>
        </w:rPr>
        <w:t xml:space="preserve"> automation based on the </w:t>
      </w:r>
      <w:r w:rsidR="005436FD">
        <w:rPr>
          <w:rFonts w:ascii="Trebuchet MS" w:hAnsi="Trebuchet MS" w:eastAsia="Trebuchet MS" w:cs="Trebuchet MS"/>
          <w:sz w:val="20"/>
          <w:szCs w:val="20"/>
        </w:rPr>
        <w:t>organisation's</w:t>
      </w:r>
      <w:r w:rsidR="00BA3508">
        <w:rPr>
          <w:rFonts w:ascii="Trebuchet MS" w:hAnsi="Trebuchet MS" w:eastAsia="Trebuchet MS" w:cs="Trebuchet MS"/>
          <w:sz w:val="20"/>
          <w:szCs w:val="20"/>
        </w:rPr>
        <w:t xml:space="preserve"> needs using PowerAutomate</w:t>
      </w:r>
      <w:r w:rsidR="004D6C96">
        <w:rPr>
          <w:rFonts w:ascii="Trebuchet MS" w:hAnsi="Trebuchet MS" w:eastAsia="Trebuchet MS" w:cs="Trebuchet MS"/>
          <w:sz w:val="20"/>
          <w:szCs w:val="20"/>
        </w:rPr>
        <w:t xml:space="preserve">, </w:t>
      </w:r>
      <w:r w:rsidRPr="001B1FA7" w:rsidR="004D6C96">
        <w:rPr>
          <w:rFonts w:ascii="Trebuchet MS" w:hAnsi="Trebuchet MS" w:eastAsia="Trebuchet MS" w:cs="Trebuchet MS"/>
          <w:sz w:val="20"/>
          <w:szCs w:val="20"/>
        </w:rPr>
        <w:t>Adaptive Cards</w:t>
      </w:r>
      <w:r w:rsidRPr="001B1FA7" w:rsidR="001053C8">
        <w:rPr>
          <w:rFonts w:ascii="Trebuchet MS" w:hAnsi="Trebuchet MS" w:eastAsia="Trebuchet MS" w:cs="Trebuchet MS"/>
          <w:sz w:val="20"/>
          <w:szCs w:val="20"/>
        </w:rPr>
        <w:t>, Microsoft Teams</w:t>
      </w:r>
      <w:r w:rsidR="001053C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 w:rsidR="001053C8">
        <w:rPr>
          <w:rFonts w:ascii="Trebuchet MS" w:hAnsi="Trebuchet MS" w:eastAsia="Trebuchet MS" w:cs="Trebuchet MS"/>
          <w:sz w:val="20"/>
          <w:szCs w:val="20"/>
        </w:rPr>
        <w:t>and</w:t>
      </w:r>
      <w:r w:rsidR="00BA3508">
        <w:rPr>
          <w:rFonts w:ascii="Trebuchet MS" w:hAnsi="Trebuchet MS" w:eastAsia="Trebuchet MS" w:cs="Trebuchet MS"/>
          <w:sz w:val="20"/>
          <w:szCs w:val="20"/>
        </w:rPr>
        <w:t xml:space="preserve"> SharePoint online</w:t>
      </w:r>
      <w:r w:rsidR="00DF02D4">
        <w:rPr>
          <w:rFonts w:ascii="Trebuchet MS" w:hAnsi="Trebuchet MS" w:eastAsia="Trebuchet MS" w:cs="Trebuchet MS"/>
          <w:sz w:val="20"/>
          <w:szCs w:val="20"/>
        </w:rPr>
        <w:t>.</w:t>
      </w:r>
    </w:p>
    <w:p w:rsidRPr="00177130" w:rsidR="0008439A" w:rsidP="00156E1D" w:rsidRDefault="0008439A" w14:paraId="4EAF2F52" w14:textId="68F4228D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177130">
        <w:rPr>
          <w:rFonts w:ascii="Trebuchet MS" w:hAnsi="Trebuchet MS" w:eastAsia="Trebuchet MS" w:cs="Trebuchet MS"/>
          <w:sz w:val="20"/>
          <w:szCs w:val="20"/>
        </w:rPr>
        <w:t>Completely transformed the organization's process from paper-based to paperless within 7 months, resulting in a 10 percent annual cost savings.</w:t>
      </w:r>
    </w:p>
    <w:p w:rsidR="000434E6" w:rsidP="000434E6" w:rsidRDefault="000434E6" w14:paraId="2C232BF3" w14:textId="77777777">
      <w:pPr>
        <w:pStyle w:val="ulli"/>
        <w:spacing w:line="260" w:lineRule="atLeast"/>
        <w:ind w:left="2840"/>
        <w:rPr>
          <w:rFonts w:ascii="Trebuchet MS" w:hAnsi="Trebuchet MS" w:eastAsia="Trebuchet MS" w:cs="Trebuchet MS"/>
          <w:sz w:val="20"/>
          <w:szCs w:val="20"/>
        </w:rPr>
      </w:pPr>
    </w:p>
    <w:p w:rsidR="000434E6" w:rsidP="000434E6" w:rsidRDefault="000434E6" w14:paraId="6D07E2A4" w14:textId="77777777">
      <w:pPr>
        <w:pStyle w:val="divdocumentsinglecolumn"/>
        <w:tabs>
          <w:tab w:val="right" w:pos="10620"/>
        </w:tabs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jobtitle"/>
          <w:rFonts w:ascii="Trebuchet MS" w:hAnsi="Trebuchet MS" w:eastAsia="Trebuchet MS" w:cs="Trebuchet MS"/>
          <w:sz w:val="20"/>
          <w:szCs w:val="20"/>
        </w:rPr>
        <w:t>Junior Developer</w:t>
      </w:r>
      <w:r>
        <w:rPr>
          <w:rStyle w:val="singlecolumnspanpaddedlinenth-child1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ab/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Oct 2019 to Jan 2020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</w:p>
    <w:p w:rsidR="000434E6" w:rsidP="000434E6" w:rsidRDefault="000434E6" w14:paraId="628EB160" w14:textId="77777777">
      <w:pPr>
        <w:pStyle w:val="spanpaddedline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companyname"/>
          <w:rFonts w:ascii="Trebuchet MS" w:hAnsi="Trebuchet MS" w:eastAsia="Trebuchet MS" w:cs="Trebuchet MS"/>
          <w:sz w:val="20"/>
          <w:szCs w:val="20"/>
        </w:rPr>
        <w:t xml:space="preserve">Unipupil Ltd </w:t>
      </w:r>
      <w:r>
        <w:rPr>
          <w:rStyle w:val="spanhypenfont"/>
          <w:rFonts w:ascii="MS Mincho" w:hAnsi="MS Mincho" w:eastAsia="MS Mincho" w:cs="MS Mincho"/>
        </w:rPr>
        <w:t>－</w:t>
      </w:r>
      <w:r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Dublin, Dublin</w:t>
      </w:r>
    </w:p>
    <w:p w:rsidR="000434E6" w:rsidP="000434E6" w:rsidRDefault="0008439A" w14:paraId="17379D33" w14:textId="2B56832E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08439A">
        <w:rPr>
          <w:rFonts w:ascii="Trebuchet MS" w:hAnsi="Trebuchet MS" w:eastAsia="Trebuchet MS" w:cs="Trebuchet MS"/>
          <w:sz w:val="20"/>
          <w:szCs w:val="20"/>
        </w:rPr>
        <w:t>Conducted analysis to address web application which led to the smooth functioning and create a good user experience</w:t>
      </w:r>
      <w:r w:rsidR="000434E6">
        <w:rPr>
          <w:rFonts w:ascii="Trebuchet MS" w:hAnsi="Trebuchet MS" w:eastAsia="Trebuchet MS" w:cs="Trebuchet MS"/>
          <w:sz w:val="20"/>
          <w:szCs w:val="20"/>
        </w:rPr>
        <w:t>.</w:t>
      </w:r>
    </w:p>
    <w:p w:rsidR="000434E6" w:rsidP="000434E6" w:rsidRDefault="000434E6" w14:paraId="4B966187" w14:textId="7777777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Reviewing and providing comments on the adequacy of documents and took necessary steps to cure any deficiencies.</w:t>
      </w:r>
    </w:p>
    <w:p w:rsidR="000434E6" w:rsidP="000434E6" w:rsidRDefault="000434E6" w14:paraId="62CF1A0A" w14:textId="7777777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Provide timely scheduled management reporting.</w:t>
      </w:r>
    </w:p>
    <w:p w:rsidR="000434E6" w:rsidP="000434E6" w:rsidRDefault="00DF4B09" w14:paraId="3E26CB19" w14:textId="79A31435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DF4B09">
        <w:rPr>
          <w:rFonts w:ascii="Trebuchet MS" w:hAnsi="Trebuchet MS" w:eastAsia="Trebuchet MS" w:cs="Trebuchet MS"/>
          <w:sz w:val="20"/>
          <w:szCs w:val="20"/>
        </w:rPr>
        <w:t>Experience working in hybrid environment agile and waterfall model</w:t>
      </w:r>
      <w:r w:rsidR="000434E6">
        <w:rPr>
          <w:rFonts w:ascii="Trebuchet MS" w:hAnsi="Trebuchet MS" w:eastAsia="Trebuchet MS" w:cs="Trebuchet MS"/>
          <w:sz w:val="20"/>
          <w:szCs w:val="20"/>
        </w:rPr>
        <w:t xml:space="preserve">. </w:t>
      </w:r>
    </w:p>
    <w:p w:rsidR="000434E6" w:rsidP="000434E6" w:rsidRDefault="00DF4B09" w14:paraId="714A5346" w14:textId="0573A646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DF4B09">
        <w:rPr>
          <w:rFonts w:ascii="Trebuchet MS" w:hAnsi="Trebuchet MS" w:eastAsia="Trebuchet MS" w:cs="Trebuchet MS"/>
          <w:sz w:val="20"/>
          <w:szCs w:val="20"/>
        </w:rPr>
        <w:t xml:space="preserve">Experience working </w:t>
      </w:r>
      <w:r>
        <w:rPr>
          <w:rFonts w:ascii="Trebuchet MS" w:hAnsi="Trebuchet MS" w:eastAsia="Trebuchet MS" w:cs="Trebuchet MS"/>
          <w:sz w:val="20"/>
          <w:szCs w:val="20"/>
        </w:rPr>
        <w:t>with</w:t>
      </w:r>
      <w:r w:rsidRPr="00DF4B09">
        <w:rPr>
          <w:rFonts w:ascii="Trebuchet MS" w:hAnsi="Trebuchet MS" w:eastAsia="Trebuchet MS" w:cs="Trebuchet MS"/>
          <w:sz w:val="20"/>
          <w:szCs w:val="20"/>
        </w:rPr>
        <w:t xml:space="preserve"> version controls such as GIT</w:t>
      </w:r>
      <w:r w:rsidR="000434E6">
        <w:rPr>
          <w:rFonts w:ascii="Trebuchet MS" w:hAnsi="Trebuchet MS" w:eastAsia="Trebuchet MS" w:cs="Trebuchet MS"/>
          <w:sz w:val="20"/>
          <w:szCs w:val="20"/>
        </w:rPr>
        <w:t>.</w:t>
      </w:r>
    </w:p>
    <w:p w:rsidR="00DF4B09" w:rsidP="000434E6" w:rsidRDefault="00A36E97" w14:paraId="40BE8A4B" w14:textId="76DBD9E6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DF4B09">
        <w:rPr>
          <w:rFonts w:ascii="Trebuchet MS" w:hAnsi="Trebuchet MS" w:eastAsia="Trebuchet MS" w:cs="Trebuchet MS"/>
          <w:sz w:val="20"/>
          <w:szCs w:val="20"/>
        </w:rPr>
        <w:t xml:space="preserve">Experience working </w:t>
      </w:r>
      <w:r>
        <w:rPr>
          <w:rFonts w:ascii="Trebuchet MS" w:hAnsi="Trebuchet MS" w:eastAsia="Trebuchet MS" w:cs="Trebuchet MS"/>
          <w:sz w:val="20"/>
          <w:szCs w:val="20"/>
        </w:rPr>
        <w:t>with</w:t>
      </w:r>
      <w:r w:rsidRPr="00DF4B09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Pr="00DF4B09" w:rsidR="00DF4B09">
        <w:rPr>
          <w:rFonts w:ascii="Trebuchet MS" w:hAnsi="Trebuchet MS" w:eastAsia="Trebuchet MS" w:cs="Trebuchet MS"/>
          <w:sz w:val="20"/>
          <w:szCs w:val="20"/>
        </w:rPr>
        <w:t xml:space="preserve">HTML, </w:t>
      </w:r>
      <w:r w:rsidRPr="00DF4B09" w:rsidR="00177130">
        <w:rPr>
          <w:rFonts w:ascii="Trebuchet MS" w:hAnsi="Trebuchet MS" w:eastAsia="Trebuchet MS" w:cs="Trebuchet MS"/>
          <w:sz w:val="20"/>
          <w:szCs w:val="20"/>
        </w:rPr>
        <w:t>CSS,</w:t>
      </w:r>
      <w:r w:rsidRPr="00DF4B09" w:rsidR="00DF4B09">
        <w:rPr>
          <w:rFonts w:ascii="Trebuchet MS" w:hAnsi="Trebuchet MS" w:eastAsia="Trebuchet MS" w:cs="Trebuchet MS"/>
          <w:sz w:val="20"/>
          <w:szCs w:val="20"/>
        </w:rPr>
        <w:t xml:space="preserve"> and JavaScript </w:t>
      </w:r>
      <w:r w:rsidRPr="00141067" w:rsidR="00141067">
        <w:rPr>
          <w:rFonts w:ascii="Trebuchet MS" w:hAnsi="Trebuchet MS" w:eastAsia="Trebuchet MS" w:cs="Trebuchet MS"/>
          <w:sz w:val="20"/>
          <w:szCs w:val="20"/>
        </w:rPr>
        <w:t xml:space="preserve">library </w:t>
      </w:r>
      <w:r w:rsidRPr="00DF4B09" w:rsidR="00DF4B09">
        <w:rPr>
          <w:rFonts w:ascii="Trebuchet MS" w:hAnsi="Trebuchet MS" w:eastAsia="Trebuchet MS" w:cs="Trebuchet MS"/>
          <w:sz w:val="20"/>
          <w:szCs w:val="20"/>
        </w:rPr>
        <w:t xml:space="preserve">like </w:t>
      </w:r>
      <w:r w:rsidR="00DF4B09">
        <w:rPr>
          <w:rFonts w:ascii="Trebuchet MS" w:hAnsi="Trebuchet MS" w:eastAsia="Trebuchet MS" w:cs="Trebuchet MS"/>
          <w:sz w:val="20"/>
          <w:szCs w:val="20"/>
        </w:rPr>
        <w:t>React.</w:t>
      </w:r>
    </w:p>
    <w:p w:rsidR="00DF4B09" w:rsidP="000434E6" w:rsidRDefault="00DF4B09" w14:paraId="11A95680" w14:textId="68646606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DF4B09">
        <w:rPr>
          <w:rFonts w:ascii="Trebuchet MS" w:hAnsi="Trebuchet MS" w:eastAsia="Trebuchet MS" w:cs="Trebuchet MS"/>
          <w:sz w:val="20"/>
          <w:szCs w:val="20"/>
        </w:rPr>
        <w:t>Design</w:t>
      </w:r>
      <w:r w:rsidR="00C7453A">
        <w:rPr>
          <w:rFonts w:ascii="Trebuchet MS" w:hAnsi="Trebuchet MS" w:eastAsia="Trebuchet MS" w:cs="Trebuchet MS"/>
          <w:sz w:val="20"/>
          <w:szCs w:val="20"/>
        </w:rPr>
        <w:t>ed</w:t>
      </w:r>
      <w:r w:rsidRPr="00DF4B09">
        <w:rPr>
          <w:rFonts w:ascii="Trebuchet MS" w:hAnsi="Trebuchet MS" w:eastAsia="Trebuchet MS" w:cs="Trebuchet MS"/>
          <w:sz w:val="20"/>
          <w:szCs w:val="20"/>
        </w:rPr>
        <w:t xml:space="preserve"> and developed UI prototype of website using Adobe XD</w:t>
      </w:r>
      <w:r w:rsidR="00C42E61">
        <w:rPr>
          <w:rFonts w:ascii="Trebuchet MS" w:hAnsi="Trebuchet MS" w:eastAsia="Trebuchet MS" w:cs="Trebuchet MS"/>
          <w:sz w:val="20"/>
          <w:szCs w:val="20"/>
        </w:rPr>
        <w:t>.</w:t>
      </w:r>
    </w:p>
    <w:p w:rsidRPr="00156E1D" w:rsidR="000434E6" w:rsidP="783A0501" w:rsidRDefault="000434E6" w14:paraId="73B58038" w14:textId="2C176788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783A0501" w:rsidR="00C42E61">
        <w:rPr>
          <w:rFonts w:ascii="Trebuchet MS" w:hAnsi="Trebuchet MS" w:eastAsia="Trebuchet MS" w:cs="Trebuchet MS"/>
          <w:sz w:val="20"/>
          <w:szCs w:val="20"/>
        </w:rPr>
        <w:t>Good understanding of SQL</w:t>
      </w:r>
      <w:r w:rsidRPr="783A0501" w:rsidR="00C7453A">
        <w:rPr>
          <w:rFonts w:ascii="Trebuchet MS" w:hAnsi="Trebuchet MS" w:eastAsia="Trebuchet MS" w:cs="Trebuchet MS"/>
          <w:sz w:val="20"/>
          <w:szCs w:val="20"/>
        </w:rPr>
        <w:t>.</w:t>
      </w:r>
    </w:p>
    <w:p w:rsidR="004F0D23" w:rsidRDefault="004F736E" w14:paraId="37C88FC0" w14:textId="77777777">
      <w:pPr>
        <w:pStyle w:val="divdocumentsinglecolumn"/>
        <w:tabs>
          <w:tab w:val="right" w:pos="10620"/>
        </w:tabs>
        <w:spacing w:before="160"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jobtitle"/>
          <w:rFonts w:ascii="Trebuchet MS" w:hAnsi="Trebuchet MS" w:eastAsia="Trebuchet MS" w:cs="Trebuchet MS"/>
          <w:sz w:val="20"/>
          <w:szCs w:val="20"/>
        </w:rPr>
        <w:t xml:space="preserve">Junior Developer 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ab/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Dec 2015 to Sep 2017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</w:p>
    <w:p w:rsidR="004F0D23" w:rsidRDefault="004F736E" w14:paraId="243F7A77" w14:textId="1AD99381">
      <w:pPr>
        <w:pStyle w:val="spanpaddedline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companyname"/>
          <w:rFonts w:ascii="Trebuchet MS" w:hAnsi="Trebuchet MS" w:eastAsia="Trebuchet MS" w:cs="Trebuchet MS"/>
          <w:sz w:val="20"/>
          <w:szCs w:val="20"/>
        </w:rPr>
        <w:t>Global Prospect</w:t>
      </w:r>
      <w:r w:rsidRPr="004C50C3" w:rsidR="004C50C3">
        <w:rPr>
          <w:rStyle w:val="spancompanyname"/>
          <w:rFonts w:ascii="Trebuchet MS" w:hAnsi="Trebuchet MS" w:eastAsia="Trebuchet MS" w:cs="Trebuchet MS"/>
          <w:sz w:val="20"/>
          <w:szCs w:val="20"/>
        </w:rPr>
        <w:t xml:space="preserve"> </w:t>
      </w:r>
      <w:r w:rsidR="004C50C3">
        <w:rPr>
          <w:rStyle w:val="spancompanyname"/>
          <w:rFonts w:ascii="Trebuchet MS" w:hAnsi="Trebuchet MS" w:eastAsia="Trebuchet MS" w:cs="Trebuchet MS"/>
          <w:sz w:val="20"/>
          <w:szCs w:val="20"/>
        </w:rPr>
        <w:t>Media</w:t>
      </w:r>
      <w:r>
        <w:rPr>
          <w:rStyle w:val="spancompanyname"/>
          <w:rFonts w:ascii="Trebuchet MS" w:hAnsi="Trebuchet MS" w:eastAsia="Trebuchet MS" w:cs="Trebuchet MS"/>
          <w:sz w:val="20"/>
          <w:szCs w:val="20"/>
        </w:rPr>
        <w:t xml:space="preserve"> Solutions </w:t>
      </w:r>
      <w:r>
        <w:rPr>
          <w:rStyle w:val="spanhypenfont"/>
          <w:rFonts w:ascii="MS Mincho" w:hAnsi="MS Mincho" w:eastAsia="MS Mincho" w:cs="MS Mincho"/>
        </w:rPr>
        <w:t>－</w:t>
      </w:r>
      <w:r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Vadodara, India</w:t>
      </w:r>
    </w:p>
    <w:p w:rsidR="004F0D23" w:rsidRDefault="00C42E61" w14:paraId="3249E62C" w14:textId="17D0A670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42E61">
        <w:rPr>
          <w:rFonts w:ascii="Trebuchet MS" w:hAnsi="Trebuchet MS" w:eastAsia="Trebuchet MS" w:cs="Trebuchet MS"/>
          <w:sz w:val="20"/>
          <w:szCs w:val="20"/>
        </w:rPr>
        <w:t>Hands-on experience with Web Applications and programming languages such as HTML</w:t>
      </w:r>
      <w:r w:rsidR="00A12467">
        <w:rPr>
          <w:rFonts w:ascii="Trebuchet MS" w:hAnsi="Trebuchet MS" w:eastAsia="Trebuchet MS" w:cs="Trebuchet MS"/>
          <w:sz w:val="20"/>
          <w:szCs w:val="20"/>
        </w:rPr>
        <w:t>5</w:t>
      </w:r>
      <w:r w:rsidRPr="00C42E61">
        <w:rPr>
          <w:rFonts w:ascii="Trebuchet MS" w:hAnsi="Trebuchet MS" w:eastAsia="Trebuchet MS" w:cs="Trebuchet MS"/>
          <w:sz w:val="20"/>
          <w:szCs w:val="20"/>
        </w:rPr>
        <w:t>, CSS</w:t>
      </w:r>
      <w:r w:rsidR="00A12467">
        <w:rPr>
          <w:rFonts w:ascii="Trebuchet MS" w:hAnsi="Trebuchet MS" w:eastAsia="Trebuchet MS" w:cs="Trebuchet MS"/>
          <w:sz w:val="20"/>
          <w:szCs w:val="20"/>
        </w:rPr>
        <w:t>3</w:t>
      </w:r>
      <w:r w:rsidRPr="00C42E61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="004F736E">
        <w:rPr>
          <w:rFonts w:ascii="Trebuchet MS" w:hAnsi="Trebuchet MS" w:eastAsia="Trebuchet MS" w:cs="Trebuchet MS"/>
          <w:sz w:val="20"/>
          <w:szCs w:val="20"/>
        </w:rPr>
        <w:t>(</w:t>
      </w:r>
      <w:r w:rsidR="00177130">
        <w:rPr>
          <w:rFonts w:ascii="Trebuchet MS" w:hAnsi="Trebuchet MS" w:eastAsia="Trebuchet MS" w:cs="Trebuchet MS"/>
          <w:sz w:val="20"/>
          <w:szCs w:val="20"/>
        </w:rPr>
        <w:t>f</w:t>
      </w:r>
      <w:r w:rsidR="004F736E">
        <w:rPr>
          <w:rFonts w:ascii="Trebuchet MS" w:hAnsi="Trebuchet MS" w:eastAsia="Trebuchet MS" w:cs="Trebuchet MS"/>
          <w:sz w:val="20"/>
          <w:szCs w:val="20"/>
        </w:rPr>
        <w:t>ront-end).</w:t>
      </w:r>
    </w:p>
    <w:p w:rsidR="004F0D23" w:rsidRDefault="004F736E" w14:paraId="580FEFA3" w14:textId="77777777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Strong grasp of security principles and understand the importance of the market and implement web designs.</w:t>
      </w:r>
    </w:p>
    <w:p w:rsidR="00A219EF" w:rsidP="00012D8B" w:rsidRDefault="00C455DA" w14:paraId="5D17B05F" w14:textId="6DEC3FFE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455DA">
        <w:rPr>
          <w:rFonts w:ascii="Trebuchet MS" w:hAnsi="Trebuchet MS" w:eastAsia="Trebuchet MS" w:cs="Trebuchet MS"/>
          <w:sz w:val="20"/>
          <w:szCs w:val="20"/>
        </w:rPr>
        <w:t>Designed intuitive graphical user interfaces to improve user experience</w:t>
      </w:r>
      <w:r w:rsidR="00A219EF">
        <w:rPr>
          <w:rFonts w:ascii="Trebuchet MS" w:hAnsi="Trebuchet MS" w:eastAsia="Trebuchet MS" w:cs="Trebuchet MS"/>
          <w:sz w:val="20"/>
          <w:szCs w:val="20"/>
        </w:rPr>
        <w:t>.</w:t>
      </w:r>
    </w:p>
    <w:p w:rsidRPr="00A219EF" w:rsidR="00A219EF" w:rsidP="00012D8B" w:rsidRDefault="00C455DA" w14:paraId="7A6CDC78" w14:textId="5DDDBA1E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455DA">
        <w:rPr>
          <w:rFonts w:ascii="Trebuchet MS" w:hAnsi="Trebuchet MS" w:eastAsia="Trebuchet MS" w:cs="Trebuchet MS"/>
          <w:sz w:val="20"/>
          <w:szCs w:val="20"/>
        </w:rPr>
        <w:t>Updated old code bases to modern development standards, improving functionality</w:t>
      </w:r>
      <w:r w:rsidR="00A219EF">
        <w:rPr>
          <w:rFonts w:ascii="Trebuchet MS" w:hAnsi="Trebuchet MS" w:eastAsia="Trebuchet MS" w:cs="Trebuchet MS"/>
          <w:sz w:val="20"/>
          <w:szCs w:val="20"/>
        </w:rPr>
        <w:t>.</w:t>
      </w:r>
    </w:p>
    <w:p w:rsidR="00012D8B" w:rsidP="00012D8B" w:rsidRDefault="00C455DA" w14:paraId="5CC3F969" w14:textId="5719DDEA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455DA">
        <w:rPr>
          <w:rFonts w:ascii="Trebuchet MS" w:hAnsi="Trebuchet MS" w:eastAsia="Trebuchet MS" w:cs="Trebuchet MS"/>
          <w:sz w:val="20"/>
          <w:szCs w:val="20"/>
        </w:rPr>
        <w:t>Discussed site and app requirements with clients to produce actionable development plans</w:t>
      </w:r>
      <w:r w:rsidR="00AA06EA">
        <w:rPr>
          <w:rFonts w:ascii="Trebuchet MS" w:hAnsi="Trebuchet MS" w:eastAsia="Trebuchet MS" w:cs="Trebuchet MS"/>
          <w:sz w:val="20"/>
          <w:szCs w:val="20"/>
        </w:rPr>
        <w:t>.</w:t>
      </w:r>
    </w:p>
    <w:p w:rsidR="004F0D23" w:rsidRDefault="009B5A25" w14:paraId="3C46D829" w14:textId="1A0CCFE0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C</w:t>
      </w:r>
      <w:r w:rsidRPr="009B5A25">
        <w:rPr>
          <w:rFonts w:ascii="Trebuchet MS" w:hAnsi="Trebuchet MS" w:eastAsia="Trebuchet MS" w:cs="Trebuchet MS"/>
          <w:sz w:val="20"/>
          <w:szCs w:val="20"/>
        </w:rPr>
        <w:t>omply with stack-holders' requirements and demands while writing technical documentation</w:t>
      </w:r>
      <w:r w:rsidR="004F736E">
        <w:rPr>
          <w:rFonts w:ascii="Trebuchet MS" w:hAnsi="Trebuchet MS" w:eastAsia="Trebuchet MS" w:cs="Trebuchet MS"/>
          <w:sz w:val="20"/>
          <w:szCs w:val="20"/>
        </w:rPr>
        <w:t>.</w:t>
      </w:r>
    </w:p>
    <w:p w:rsidR="00AA06EA" w:rsidP="00AA06EA" w:rsidRDefault="00C455DA" w14:paraId="2E457671" w14:textId="27E830E8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455DA">
        <w:rPr>
          <w:rFonts w:ascii="Trebuchet MS" w:hAnsi="Trebuchet MS" w:eastAsia="Trebuchet MS" w:cs="Trebuchet MS"/>
          <w:sz w:val="20"/>
          <w:szCs w:val="20"/>
        </w:rPr>
        <w:t>Increased the company's revenue up to 15 percent by bringing new clients</w:t>
      </w:r>
      <w:r w:rsidR="004F736E">
        <w:rPr>
          <w:rFonts w:ascii="Trebuchet MS" w:hAnsi="Trebuchet MS" w:eastAsia="Trebuchet MS" w:cs="Trebuchet MS"/>
          <w:sz w:val="20"/>
          <w:szCs w:val="20"/>
        </w:rPr>
        <w:t>.</w:t>
      </w:r>
    </w:p>
    <w:p w:rsidR="00C13A4D" w:rsidRDefault="00C455DA" w14:paraId="2A5C38C8" w14:textId="6C60B40C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C455DA">
        <w:rPr>
          <w:rFonts w:ascii="Trebuchet MS" w:hAnsi="Trebuchet MS" w:eastAsia="Trebuchet MS" w:cs="Trebuchet MS"/>
          <w:sz w:val="20"/>
          <w:szCs w:val="20"/>
        </w:rPr>
        <w:t xml:space="preserve">Awarded </w:t>
      </w:r>
      <w:r>
        <w:rPr>
          <w:rFonts w:ascii="Trebuchet MS" w:hAnsi="Trebuchet MS" w:eastAsia="Trebuchet MS" w:cs="Trebuchet MS"/>
          <w:sz w:val="20"/>
          <w:szCs w:val="20"/>
        </w:rPr>
        <w:t>e</w:t>
      </w:r>
      <w:r w:rsidRPr="00C455DA">
        <w:rPr>
          <w:rFonts w:ascii="Trebuchet MS" w:hAnsi="Trebuchet MS" w:eastAsia="Trebuchet MS" w:cs="Trebuchet MS"/>
          <w:sz w:val="20"/>
          <w:szCs w:val="20"/>
        </w:rPr>
        <w:t>mployee of the year for best performance</w:t>
      </w:r>
      <w:r w:rsidR="00C13A4D">
        <w:rPr>
          <w:rFonts w:ascii="Trebuchet MS" w:hAnsi="Trebuchet MS" w:eastAsia="Trebuchet MS" w:cs="Trebuchet MS"/>
          <w:sz w:val="20"/>
          <w:szCs w:val="20"/>
        </w:rPr>
        <w:t>.</w:t>
      </w:r>
    </w:p>
    <w:p w:rsidR="004F0D23" w:rsidRDefault="004F736E" w14:paraId="11EC1F46" w14:textId="77777777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>Education</w:t>
      </w:r>
    </w:p>
    <w:p w:rsidR="004F0D23" w:rsidRDefault="004F736E" w14:paraId="2A788E0F" w14:textId="77777777">
      <w:pPr>
        <w:pStyle w:val="divdocumentsinglecolumn"/>
        <w:tabs>
          <w:tab w:val="right" w:pos="10620"/>
        </w:tabs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degree"/>
          <w:rFonts w:ascii="Trebuchet MS" w:hAnsi="Trebuchet MS" w:eastAsia="Trebuchet MS" w:cs="Trebuchet MS"/>
          <w:sz w:val="20"/>
          <w:szCs w:val="20"/>
        </w:rPr>
        <w:t>Master of Science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 xml:space="preserve">, </w:t>
      </w:r>
      <w:r>
        <w:rPr>
          <w:rStyle w:val="spanprogramline"/>
          <w:rFonts w:ascii="Trebuchet MS" w:hAnsi="Trebuchet MS" w:eastAsia="Trebuchet MS" w:cs="Trebuchet MS"/>
          <w:sz w:val="20"/>
          <w:szCs w:val="20"/>
        </w:rPr>
        <w:t>Information Systems with Computing</w:t>
      </w:r>
      <w:r>
        <w:rPr>
          <w:rStyle w:val="singlecolumnspanpaddedlinenth-child1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ab/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2019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</w:p>
    <w:p w:rsidR="004F0D23" w:rsidRDefault="004F736E" w14:paraId="6DEE8FD1" w14:textId="77777777">
      <w:pPr>
        <w:pStyle w:val="spanpaddedline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companyname"/>
          <w:rFonts w:ascii="Trebuchet MS" w:hAnsi="Trebuchet MS" w:eastAsia="Trebuchet MS" w:cs="Trebuchet MS"/>
          <w:b w:val="0"/>
          <w:bCs w:val="0"/>
          <w:sz w:val="20"/>
          <w:szCs w:val="20"/>
        </w:rPr>
        <w:t>Dublin Business School</w:t>
      </w:r>
      <w:r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hypenfont"/>
          <w:rFonts w:ascii="MS Mincho" w:hAnsi="MS Mincho" w:eastAsia="MS Mincho" w:cs="MS Mincho"/>
        </w:rPr>
        <w:t>－</w:t>
      </w:r>
      <w:r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Dublin</w:t>
      </w:r>
      <w:r>
        <w:rPr>
          <w:rFonts w:ascii="Trebuchet MS" w:hAnsi="Trebuchet MS" w:eastAsia="Trebuchet MS" w:cs="Trebuchet MS"/>
          <w:sz w:val="20"/>
          <w:szCs w:val="20"/>
        </w:rPr>
        <w:t xml:space="preserve"> </w:t>
      </w:r>
    </w:p>
    <w:p w:rsidR="004F0D23" w:rsidRDefault="004F736E" w14:paraId="741031DE" w14:textId="77777777">
      <w:pPr>
        <w:pStyle w:val="divdocumentsinglecolumn"/>
        <w:tabs>
          <w:tab w:val="right" w:pos="10620"/>
        </w:tabs>
        <w:spacing w:before="160"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degree"/>
          <w:rFonts w:ascii="Trebuchet MS" w:hAnsi="Trebuchet MS" w:eastAsia="Trebuchet MS" w:cs="Trebuchet MS"/>
          <w:sz w:val="20"/>
          <w:szCs w:val="20"/>
        </w:rPr>
        <w:t>Bachelor of Engineering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 xml:space="preserve">, </w:t>
      </w:r>
      <w:r>
        <w:rPr>
          <w:rStyle w:val="spanprogramline"/>
          <w:rFonts w:ascii="Trebuchet MS" w:hAnsi="Trebuchet MS" w:eastAsia="Trebuchet MS" w:cs="Trebuchet MS"/>
          <w:sz w:val="20"/>
          <w:szCs w:val="20"/>
        </w:rPr>
        <w:t>Electrical Engineering</w:t>
      </w:r>
      <w:r>
        <w:rPr>
          <w:rStyle w:val="singlecolumnspanpaddedlinenth-child1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ab/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Style w:val="span"/>
          <w:rFonts w:ascii="Trebuchet MS" w:hAnsi="Trebuchet MS" w:eastAsia="Trebuchet MS" w:cs="Trebuchet MS"/>
          <w:sz w:val="20"/>
          <w:szCs w:val="20"/>
        </w:rPr>
        <w:t>2016</w:t>
      </w:r>
      <w:r>
        <w:rPr>
          <w:rStyle w:val="datesWrapper"/>
          <w:rFonts w:ascii="Trebuchet MS" w:hAnsi="Trebuchet MS" w:eastAsia="Trebuchet MS" w:cs="Trebuchet MS"/>
          <w:sz w:val="20"/>
          <w:szCs w:val="20"/>
        </w:rPr>
        <w:t xml:space="preserve"> </w:t>
      </w:r>
    </w:p>
    <w:p w:rsidR="004F0D23" w:rsidRDefault="004F736E" w14:paraId="2C56160C" w14:textId="530CF4F0">
      <w:pPr>
        <w:pStyle w:val="spanpaddedline"/>
        <w:spacing w:line="260" w:lineRule="atLeast"/>
        <w:ind w:left="2200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pancompanyname"/>
          <w:rFonts w:ascii="Trebuchet MS" w:hAnsi="Trebuchet MS" w:eastAsia="Trebuchet MS" w:cs="Trebuchet MS"/>
          <w:b w:val="0"/>
          <w:bCs w:val="0"/>
          <w:sz w:val="20"/>
          <w:szCs w:val="20"/>
        </w:rPr>
        <w:t>North Maharashtra University</w:t>
      </w:r>
      <w:r>
        <w:rPr>
          <w:rStyle w:val="spanhypenfont"/>
          <w:rFonts w:ascii="Trebuchet MS" w:hAnsi="Trebuchet MS" w:eastAsia="Trebuchet MS" w:cs="Trebuchet MS"/>
        </w:rPr>
        <w:t xml:space="preserve"> </w:t>
      </w:r>
      <w:r>
        <w:rPr>
          <w:rStyle w:val="spanhypenfont"/>
          <w:rFonts w:ascii="MS Mincho" w:hAnsi="MS Mincho" w:eastAsia="MS Mincho" w:cs="MS Mincho"/>
        </w:rPr>
        <w:t>－</w:t>
      </w:r>
      <w:r>
        <w:rPr>
          <w:rStyle w:val="spanhypenfont"/>
          <w:rFonts w:ascii="Trebuchet MS" w:hAnsi="Trebuchet MS" w:eastAsia="Trebuchet MS" w:cs="Trebuchet MS"/>
        </w:rPr>
        <w:t xml:space="preserve"> </w:t>
      </w:r>
      <w:r w:rsidR="00EB044C">
        <w:rPr>
          <w:rStyle w:val="span"/>
          <w:rFonts w:ascii="Trebuchet MS" w:hAnsi="Trebuchet MS" w:eastAsia="Trebuchet MS" w:cs="Trebuchet MS"/>
          <w:sz w:val="20"/>
          <w:szCs w:val="20"/>
        </w:rPr>
        <w:t>Jalgaon</w:t>
      </w:r>
      <w:r>
        <w:rPr>
          <w:rFonts w:ascii="Trebuchet MS" w:hAnsi="Trebuchet MS" w:eastAsia="Trebuchet MS" w:cs="Trebuchet MS"/>
          <w:sz w:val="20"/>
          <w:szCs w:val="20"/>
        </w:rPr>
        <w:t xml:space="preserve"> </w:t>
      </w:r>
    </w:p>
    <w:p w:rsidR="004F0D23" w:rsidRDefault="004F736E" w14:paraId="7D98A2B2" w14:textId="77777777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 xml:space="preserve">Projects </w:t>
      </w:r>
    </w:p>
    <w:p w:rsidR="004F0D23" w:rsidRDefault="004F736E" w14:paraId="63A68CC9" w14:textId="4C28CF5D">
      <w:pPr>
        <w:pStyle w:val="ulli"/>
        <w:numPr>
          <w:ilvl w:val="0"/>
          <w:numId w:val="5"/>
        </w:numPr>
        <w:pBdr>
          <w:left w:val="none" w:color="auto" w:sz="0" w:space="0"/>
        </w:pBd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Design</w:t>
      </w:r>
      <w:r w:rsidR="00A57B66">
        <w:rPr>
          <w:rFonts w:ascii="Trebuchet MS" w:hAnsi="Trebuchet MS" w:eastAsia="Trebuchet MS" w:cs="Trebuchet MS"/>
          <w:sz w:val="20"/>
          <w:szCs w:val="20"/>
        </w:rPr>
        <w:t>ed</w:t>
      </w:r>
      <w:r>
        <w:rPr>
          <w:rFonts w:ascii="Trebuchet MS" w:hAnsi="Trebuchet MS" w:eastAsia="Trebuchet MS" w:cs="Trebuchet MS"/>
          <w:sz w:val="20"/>
          <w:szCs w:val="20"/>
        </w:rPr>
        <w:t xml:space="preserve"> and develop</w:t>
      </w:r>
      <w:r w:rsidR="00A57B66">
        <w:rPr>
          <w:rFonts w:ascii="Trebuchet MS" w:hAnsi="Trebuchet MS" w:eastAsia="Trebuchet MS" w:cs="Trebuchet MS"/>
          <w:sz w:val="20"/>
          <w:szCs w:val="20"/>
        </w:rPr>
        <w:t>ed</w:t>
      </w:r>
      <w:r>
        <w:rPr>
          <w:rFonts w:ascii="Trebuchet MS" w:hAnsi="Trebuchet MS" w:eastAsia="Trebuchet MS" w:cs="Trebuchet MS"/>
          <w:sz w:val="20"/>
          <w:szCs w:val="20"/>
        </w:rPr>
        <w:t xml:space="preserve"> a </w:t>
      </w:r>
      <w:r w:rsidR="00177130">
        <w:rPr>
          <w:rFonts w:ascii="Trebuchet MS" w:hAnsi="Trebuchet MS" w:eastAsia="Trebuchet MS" w:cs="Trebuchet MS"/>
          <w:sz w:val="20"/>
          <w:szCs w:val="20"/>
        </w:rPr>
        <w:t>movie web app</w:t>
      </w:r>
      <w:r w:rsidR="0083760F">
        <w:rPr>
          <w:rFonts w:ascii="Trebuchet MS" w:hAnsi="Trebuchet MS" w:eastAsia="Trebuchet MS" w:cs="Trebuchet MS"/>
          <w:sz w:val="20"/>
          <w:szCs w:val="20"/>
        </w:rPr>
        <w:t>, crypto web app</w:t>
      </w:r>
      <w:r w:rsidR="00FB65BE">
        <w:rPr>
          <w:rFonts w:ascii="Trebuchet MS" w:hAnsi="Trebuchet MS" w:eastAsia="Trebuchet MS" w:cs="Trebuchet MS"/>
          <w:sz w:val="20"/>
          <w:szCs w:val="20"/>
        </w:rPr>
        <w:t xml:space="preserve"> – in progress</w:t>
      </w:r>
      <w:r>
        <w:rPr>
          <w:rFonts w:ascii="Trebuchet MS" w:hAnsi="Trebuchet MS" w:eastAsia="Trebuchet MS" w:cs="Trebuchet MS"/>
          <w:sz w:val="20"/>
          <w:szCs w:val="20"/>
        </w:rPr>
        <w:t>.</w:t>
      </w:r>
    </w:p>
    <w:p w:rsidR="0083760F" w:rsidRDefault="0083760F" w14:paraId="00AC0DC1" w14:textId="0761EB06">
      <w:pPr>
        <w:pStyle w:val="ulli"/>
        <w:numPr>
          <w:ilvl w:val="0"/>
          <w:numId w:val="5"/>
        </w:numPr>
        <w:pBdr>
          <w:left w:val="none" w:color="auto" w:sz="0" w:space="0"/>
        </w:pBd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Designed and developed UI for website, mobile app, desktop app.</w:t>
      </w:r>
    </w:p>
    <w:p w:rsidRPr="00AB767E" w:rsidR="004F0D23" w:rsidP="00AB767E" w:rsidRDefault="004F736E" w14:paraId="53DEE1BC" w14:textId="3F65D52D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 w:rsidRPr="00AB767E">
        <w:rPr>
          <w:rFonts w:ascii="Trebuchet MS" w:hAnsi="Trebuchet MS" w:eastAsia="Trebuchet MS" w:cs="Trebuchet MS"/>
          <w:sz w:val="20"/>
          <w:szCs w:val="20"/>
        </w:rPr>
        <w:t>Design</w:t>
      </w:r>
      <w:r w:rsidR="00A57B66">
        <w:rPr>
          <w:rFonts w:ascii="Trebuchet MS" w:hAnsi="Trebuchet MS" w:eastAsia="Trebuchet MS" w:cs="Trebuchet MS"/>
          <w:sz w:val="20"/>
          <w:szCs w:val="20"/>
        </w:rPr>
        <w:t>ed</w:t>
      </w:r>
      <w:r w:rsidRPr="00AB767E">
        <w:rPr>
          <w:rFonts w:ascii="Trebuchet MS" w:hAnsi="Trebuchet MS" w:eastAsia="Trebuchet MS" w:cs="Trebuchet MS"/>
          <w:sz w:val="20"/>
          <w:szCs w:val="20"/>
        </w:rPr>
        <w:t xml:space="preserve"> and develop</w:t>
      </w:r>
      <w:r w:rsidR="00A57B66">
        <w:rPr>
          <w:rFonts w:ascii="Trebuchet MS" w:hAnsi="Trebuchet MS" w:eastAsia="Trebuchet MS" w:cs="Trebuchet MS"/>
          <w:sz w:val="20"/>
          <w:szCs w:val="20"/>
        </w:rPr>
        <w:t>ed</w:t>
      </w:r>
      <w:r w:rsidRPr="00AB767E">
        <w:rPr>
          <w:rFonts w:ascii="Trebuchet MS" w:hAnsi="Trebuchet MS" w:eastAsia="Trebuchet MS" w:cs="Trebuchet MS"/>
          <w:sz w:val="20"/>
          <w:szCs w:val="20"/>
        </w:rPr>
        <w:t xml:space="preserve"> a hybrid application using </w:t>
      </w:r>
      <w:r w:rsidR="00A57B66">
        <w:rPr>
          <w:rFonts w:ascii="Trebuchet MS" w:hAnsi="Trebuchet MS" w:eastAsia="Trebuchet MS" w:cs="Trebuchet MS"/>
          <w:sz w:val="20"/>
          <w:szCs w:val="20"/>
        </w:rPr>
        <w:t>Power FX, Power Automate for Microsoft Power Platform competition</w:t>
      </w:r>
      <w:r w:rsidRPr="00AB767E">
        <w:rPr>
          <w:rFonts w:ascii="Trebuchet MS" w:hAnsi="Trebuchet MS" w:eastAsia="Trebuchet MS" w:cs="Trebuchet MS"/>
          <w:sz w:val="20"/>
          <w:szCs w:val="20"/>
        </w:rPr>
        <w:t>.</w:t>
      </w:r>
    </w:p>
    <w:p w:rsidR="004F0D23" w:rsidRDefault="004F736E" w14:paraId="2886D280" w14:textId="58642B87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Design </w:t>
      </w:r>
      <w:r w:rsidR="00B43255">
        <w:rPr>
          <w:rFonts w:ascii="Trebuchet MS" w:hAnsi="Trebuchet MS" w:eastAsia="Trebuchet MS" w:cs="Trebuchet MS"/>
          <w:sz w:val="20"/>
          <w:szCs w:val="20"/>
        </w:rPr>
        <w:t>Indexing form (windows form application)</w:t>
      </w:r>
      <w:r>
        <w:rPr>
          <w:rFonts w:ascii="Trebuchet MS" w:hAnsi="Trebuchet MS" w:eastAsia="Trebuchet MS" w:cs="Trebuchet MS"/>
          <w:sz w:val="20"/>
          <w:szCs w:val="20"/>
        </w:rPr>
        <w:t xml:space="preserve"> using software engineering requirements (C#)</w:t>
      </w:r>
      <w:r w:rsidR="00A57B66">
        <w:rPr>
          <w:rFonts w:ascii="Trebuchet MS" w:hAnsi="Trebuchet MS" w:eastAsia="Trebuchet MS" w:cs="Trebuchet MS"/>
          <w:sz w:val="20"/>
          <w:szCs w:val="20"/>
        </w:rPr>
        <w:t xml:space="preserve"> (college project)</w:t>
      </w:r>
      <w:r>
        <w:rPr>
          <w:rFonts w:ascii="Trebuchet MS" w:hAnsi="Trebuchet MS" w:eastAsia="Trebuchet MS" w:cs="Trebuchet MS"/>
          <w:sz w:val="20"/>
          <w:szCs w:val="20"/>
        </w:rPr>
        <w:t>.</w:t>
      </w:r>
    </w:p>
    <w:p w:rsidRPr="00A57B66" w:rsidR="00A57B66" w:rsidP="00A57B66" w:rsidRDefault="00A57B66" w14:paraId="08BF3308" w14:textId="7B3EBD5C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Developed a data-mart and warehouse using SQL server 2012 and visualize the data in </w:t>
      </w:r>
      <w:r w:rsidR="0083760F">
        <w:rPr>
          <w:rFonts w:ascii="Trebuchet MS" w:hAnsi="Trebuchet MS" w:eastAsia="Trebuchet MS" w:cs="Trebuchet MS"/>
          <w:sz w:val="20"/>
          <w:szCs w:val="20"/>
        </w:rPr>
        <w:t>t</w:t>
      </w:r>
      <w:r>
        <w:rPr>
          <w:rFonts w:ascii="Trebuchet MS" w:hAnsi="Trebuchet MS" w:eastAsia="Trebuchet MS" w:cs="Trebuchet MS"/>
          <w:sz w:val="20"/>
          <w:szCs w:val="20"/>
        </w:rPr>
        <w:t>ableau (college project).</w:t>
      </w:r>
    </w:p>
    <w:p w:rsidR="004F0D23" w:rsidRDefault="004F736E" w14:paraId="574643E0" w14:textId="5322AEF9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Trace an IP address and generate the report on traffic details and IP addresses</w:t>
      </w:r>
      <w:r w:rsidR="00A57B66">
        <w:rPr>
          <w:rFonts w:ascii="Trebuchet MS" w:hAnsi="Trebuchet MS" w:eastAsia="Trebuchet MS" w:cs="Trebuchet MS"/>
          <w:sz w:val="20"/>
          <w:szCs w:val="20"/>
        </w:rPr>
        <w:t xml:space="preserve"> (college project)</w:t>
      </w:r>
      <w:r>
        <w:rPr>
          <w:rFonts w:ascii="Trebuchet MS" w:hAnsi="Trebuchet MS" w:eastAsia="Trebuchet MS" w:cs="Trebuchet MS"/>
          <w:sz w:val="20"/>
          <w:szCs w:val="20"/>
        </w:rPr>
        <w:t>.</w:t>
      </w:r>
    </w:p>
    <w:p w:rsidR="004F0D23" w:rsidRDefault="004F736E" w14:paraId="3DA6DE3D" w14:textId="77777777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 xml:space="preserve">Achievements </w:t>
      </w:r>
    </w:p>
    <w:p w:rsidR="004F0D23" w:rsidRDefault="004F736E" w14:paraId="45A89949" w14:textId="1E78B209">
      <w:pPr>
        <w:pStyle w:val="ulli"/>
        <w:numPr>
          <w:ilvl w:val="0"/>
          <w:numId w:val="6"/>
        </w:numPr>
        <w:pBdr>
          <w:left w:val="none" w:color="auto" w:sz="0" w:space="0"/>
        </w:pBd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Mr personality award </w:t>
      </w:r>
      <w:r w:rsidR="00F41C43">
        <w:rPr>
          <w:rFonts w:ascii="Trebuchet MS" w:hAnsi="Trebuchet MS" w:eastAsia="Trebuchet MS" w:cs="Trebuchet MS"/>
          <w:sz w:val="20"/>
          <w:szCs w:val="20"/>
        </w:rPr>
        <w:t xml:space="preserve">in college </w:t>
      </w:r>
      <w:r>
        <w:rPr>
          <w:rFonts w:ascii="Trebuchet MS" w:hAnsi="Trebuchet MS" w:eastAsia="Trebuchet MS" w:cs="Trebuchet MS"/>
          <w:sz w:val="20"/>
          <w:szCs w:val="20"/>
        </w:rPr>
        <w:t>(2016)</w:t>
      </w:r>
    </w:p>
    <w:p w:rsidR="004F0D23" w:rsidRDefault="004F736E" w14:paraId="700D582A" w14:textId="167B12AA">
      <w:pPr>
        <w:pStyle w:val="ulli"/>
        <w:numPr>
          <w:ilvl w:val="0"/>
          <w:numId w:val="6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Best captain of the year </w:t>
      </w:r>
      <w:r w:rsidR="00F41C43">
        <w:rPr>
          <w:rFonts w:ascii="Trebuchet MS" w:hAnsi="Trebuchet MS" w:eastAsia="Trebuchet MS" w:cs="Trebuchet MS"/>
          <w:sz w:val="20"/>
          <w:szCs w:val="20"/>
        </w:rPr>
        <w:t xml:space="preserve">in football </w:t>
      </w:r>
      <w:r>
        <w:rPr>
          <w:rFonts w:ascii="Trebuchet MS" w:hAnsi="Trebuchet MS" w:eastAsia="Trebuchet MS" w:cs="Trebuchet MS"/>
          <w:sz w:val="20"/>
          <w:szCs w:val="20"/>
        </w:rPr>
        <w:t>(2015, 2014, 2013, 2012)</w:t>
      </w:r>
    </w:p>
    <w:p w:rsidR="004F0D23" w:rsidRDefault="004F736E" w14:paraId="4AFC2A82" w14:textId="78219FCE">
      <w:pPr>
        <w:pStyle w:val="ulli"/>
        <w:numPr>
          <w:ilvl w:val="0"/>
          <w:numId w:val="6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Host of the year </w:t>
      </w:r>
      <w:r w:rsidR="00F41C43">
        <w:rPr>
          <w:rFonts w:ascii="Trebuchet MS" w:hAnsi="Trebuchet MS" w:eastAsia="Trebuchet MS" w:cs="Trebuchet MS"/>
          <w:sz w:val="20"/>
          <w:szCs w:val="20"/>
        </w:rPr>
        <w:t xml:space="preserve">in college </w:t>
      </w:r>
      <w:r>
        <w:rPr>
          <w:rFonts w:ascii="Trebuchet MS" w:hAnsi="Trebuchet MS" w:eastAsia="Trebuchet MS" w:cs="Trebuchet MS"/>
          <w:sz w:val="20"/>
          <w:szCs w:val="20"/>
        </w:rPr>
        <w:t>(runner up-2016)</w:t>
      </w:r>
    </w:p>
    <w:p w:rsidR="004F0D23" w:rsidRDefault="004F736E" w14:paraId="46F7A2C1" w14:textId="72B3942F">
      <w:pPr>
        <w:pStyle w:val="ulli"/>
        <w:numPr>
          <w:ilvl w:val="0"/>
          <w:numId w:val="6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2</w:t>
      </w:r>
      <w:r w:rsidR="0083760F">
        <w:rPr>
          <w:rFonts w:ascii="Trebuchet MS" w:hAnsi="Trebuchet MS" w:eastAsia="Trebuchet MS" w:cs="Trebuchet MS"/>
          <w:sz w:val="20"/>
          <w:szCs w:val="20"/>
        </w:rPr>
        <w:t>-</w:t>
      </w:r>
      <w:r>
        <w:rPr>
          <w:rFonts w:ascii="Trebuchet MS" w:hAnsi="Trebuchet MS" w:eastAsia="Trebuchet MS" w:cs="Trebuchet MS"/>
          <w:sz w:val="20"/>
          <w:szCs w:val="20"/>
        </w:rPr>
        <w:t xml:space="preserve">times national football player (represented </w:t>
      </w:r>
      <w:r w:rsidR="00F41C43">
        <w:rPr>
          <w:rFonts w:ascii="Trebuchet MS" w:hAnsi="Trebuchet MS" w:eastAsia="Trebuchet MS" w:cs="Trebuchet MS"/>
          <w:sz w:val="20"/>
          <w:szCs w:val="20"/>
        </w:rPr>
        <w:t xml:space="preserve">Maharashtra </w:t>
      </w:r>
      <w:r>
        <w:rPr>
          <w:rFonts w:ascii="Trebuchet MS" w:hAnsi="Trebuchet MS" w:eastAsia="Trebuchet MS" w:cs="Trebuchet MS"/>
          <w:sz w:val="20"/>
          <w:szCs w:val="20"/>
        </w:rPr>
        <w:t>State</w:t>
      </w:r>
      <w:r w:rsidR="00F41C43">
        <w:rPr>
          <w:rFonts w:ascii="Trebuchet MS" w:hAnsi="Trebuchet MS" w:eastAsia="Trebuchet MS" w:cs="Trebuchet MS"/>
          <w:sz w:val="20"/>
          <w:szCs w:val="20"/>
        </w:rPr>
        <w:t>, India</w:t>
      </w:r>
      <w:r>
        <w:rPr>
          <w:rFonts w:ascii="Trebuchet MS" w:hAnsi="Trebuchet MS" w:eastAsia="Trebuchet MS" w:cs="Trebuchet MS"/>
          <w:sz w:val="20"/>
          <w:szCs w:val="20"/>
        </w:rPr>
        <w:t>)</w:t>
      </w:r>
    </w:p>
    <w:p w:rsidR="004F0D23" w:rsidRDefault="004F736E" w14:paraId="252BA4AD" w14:textId="77777777">
      <w:pPr>
        <w:pStyle w:val="ulli"/>
        <w:numPr>
          <w:ilvl w:val="0"/>
          <w:numId w:val="6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Member, Alumni Association (DNP COE)</w:t>
      </w:r>
    </w:p>
    <w:p w:rsidR="004F0D23" w:rsidRDefault="009B5A25" w14:paraId="16593D2B" w14:textId="222D7B15">
      <w:pPr>
        <w:pStyle w:val="divdocumentdivsectiontitle"/>
        <w:pBdr>
          <w:bottom w:val="single" w:color="99CC33" w:sz="16" w:space="1"/>
        </w:pBdr>
        <w:spacing w:before="160" w:after="80"/>
        <w:rPr>
          <w:rFonts w:ascii="Trebuchet MS" w:hAnsi="Trebuchet MS" w:eastAsia="Trebuchet MS" w:cs="Trebuchet MS"/>
          <w:b/>
          <w:bCs/>
          <w:color w:val="666666"/>
        </w:rPr>
      </w:pPr>
      <w:r>
        <w:rPr>
          <w:rFonts w:ascii="Trebuchet MS" w:hAnsi="Trebuchet MS" w:eastAsia="Trebuchet MS" w:cs="Trebuchet MS"/>
          <w:b/>
          <w:bCs/>
          <w:color w:val="666666"/>
        </w:rPr>
        <w:t>Links</w:t>
      </w:r>
    </w:p>
    <w:p w:rsidR="004F0D23" w:rsidRDefault="004F736E" w14:paraId="788C5690" w14:textId="1964D8C3">
      <w:pPr>
        <w:pStyle w:val="ulli"/>
        <w:numPr>
          <w:ilvl w:val="0"/>
          <w:numId w:val="7"/>
        </w:numPr>
        <w:pBdr>
          <w:left w:val="none" w:color="auto" w:sz="0" w:space="0"/>
        </w:pBd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>LinkedIn:</w:t>
      </w:r>
      <w:r w:rsidR="000E082F"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 xml:space="preserve"> </w:t>
      </w:r>
      <w:hyperlink w:history="1" r:id="rId5">
        <w:r w:rsidRPr="00A20B57" w:rsidR="009B5A25">
          <w:rPr>
            <w:rStyle w:val="Hyperlink"/>
            <w:rFonts w:ascii="Trebuchet MS" w:hAnsi="Trebuchet MS" w:eastAsia="Trebuchet MS" w:cs="Trebuchet MS"/>
            <w:b/>
            <w:bCs/>
            <w:sz w:val="20"/>
            <w:szCs w:val="20"/>
          </w:rPr>
          <w:t>https://www.linkedin.com/in/tapesh-patel-276a65a4</w:t>
        </w:r>
      </w:hyperlink>
      <w:r w:rsidR="009B5A25"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 xml:space="preserve"> </w:t>
      </w:r>
    </w:p>
    <w:p w:rsidRPr="009B5A25" w:rsidR="000E082F" w:rsidRDefault="000E082F" w14:paraId="4E32FE78" w14:textId="0DE575BE">
      <w:pPr>
        <w:pStyle w:val="ulli"/>
        <w:numPr>
          <w:ilvl w:val="0"/>
          <w:numId w:val="7"/>
        </w:numPr>
        <w:spacing w:line="260" w:lineRule="atLeast"/>
        <w:ind w:left="2840" w:hanging="252"/>
        <w:rPr>
          <w:rStyle w:val="Hyperlink"/>
          <w:rFonts w:ascii="Trebuchet MS" w:hAnsi="Trebuchet MS" w:eastAsia="Trebuchet MS" w:cs="Trebuchet MS"/>
          <w:color w:val="auto"/>
          <w:sz w:val="20"/>
          <w:szCs w:val="20"/>
          <w:u w:val="none"/>
        </w:rPr>
      </w:pPr>
      <w:r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>GitHub:</w:t>
      </w:r>
      <w:r>
        <w:rPr>
          <w:rFonts w:ascii="Trebuchet MS" w:hAnsi="Trebuchet MS" w:eastAsia="Trebuchet MS" w:cs="Trebuchet MS"/>
          <w:sz w:val="20"/>
          <w:szCs w:val="20"/>
        </w:rPr>
        <w:t xml:space="preserve"> </w:t>
      </w:r>
      <w:hyperlink w:history="1" r:id="rId6">
        <w:r w:rsidRPr="009B5A25">
          <w:rPr>
            <w:rStyle w:val="Hyperlink"/>
            <w:rFonts w:ascii="Trebuchet MS" w:hAnsi="Trebuchet MS" w:eastAsia="Trebuchet MS" w:cs="Trebuchet MS"/>
            <w:sz w:val="20"/>
            <w:szCs w:val="20"/>
          </w:rPr>
          <w:t>https://github.com/tapesh02</w:t>
        </w:r>
      </w:hyperlink>
    </w:p>
    <w:p w:rsidRPr="00177130" w:rsidR="00177130" w:rsidRDefault="00177130" w14:paraId="1D580D84" w14:textId="77777777">
      <w:pPr>
        <w:pStyle w:val="ulli"/>
        <w:numPr>
          <w:ilvl w:val="0"/>
          <w:numId w:val="7"/>
        </w:numPr>
        <w:spacing w:line="260" w:lineRule="atLeast"/>
        <w:ind w:left="2840" w:hanging="252"/>
        <w:rPr>
          <w:rStyle w:val="Strong1"/>
          <w:rFonts w:ascii="Trebuchet MS" w:hAnsi="Trebuchet MS" w:eastAsia="Trebuchet MS" w:cs="Trebuchet MS"/>
          <w:sz w:val="20"/>
          <w:szCs w:val="20"/>
        </w:rPr>
      </w:pPr>
      <w:r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>Portfolio</w:t>
      </w:r>
      <w:r w:rsidR="009B5A25"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>:</w:t>
      </w:r>
      <w:r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 xml:space="preserve"> </w:t>
      </w:r>
      <w:hyperlink w:history="1" r:id="rId7">
        <w:r w:rsidRPr="00A20B57">
          <w:rPr>
            <w:rStyle w:val="Hyperlink"/>
            <w:rFonts w:ascii="Trebuchet MS" w:hAnsi="Trebuchet MS" w:eastAsia="Trebuchet MS" w:cs="Trebuchet MS"/>
            <w:b/>
            <w:bCs/>
            <w:sz w:val="20"/>
            <w:szCs w:val="20"/>
          </w:rPr>
          <w:t>https://portfolio-d8a16.web.app/</w:t>
        </w:r>
      </w:hyperlink>
      <w:r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 xml:space="preserve"> </w:t>
      </w:r>
    </w:p>
    <w:p w:rsidR="009B5A25" w:rsidRDefault="00177130" w14:paraId="36E2C0E8" w14:textId="47E3A910">
      <w:pPr>
        <w:pStyle w:val="ulli"/>
        <w:numPr>
          <w:ilvl w:val="0"/>
          <w:numId w:val="7"/>
        </w:numPr>
        <w:spacing w:line="260" w:lineRule="atLeast"/>
        <w:ind w:left="2840" w:hanging="252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Strong1"/>
          <w:rFonts w:ascii="Trebuchet MS" w:hAnsi="Trebuchet MS" w:eastAsia="Trebuchet MS" w:cs="Trebuchet MS"/>
          <w:b/>
          <w:bCs/>
          <w:sz w:val="20"/>
          <w:szCs w:val="20"/>
        </w:rPr>
        <w:t>Articles:</w:t>
      </w:r>
      <w:r>
        <w:rPr>
          <w:rFonts w:ascii="Trebuchet MS" w:hAnsi="Trebuchet MS" w:eastAsia="Trebuchet MS" w:cs="Trebuchet MS"/>
          <w:sz w:val="20"/>
          <w:szCs w:val="20"/>
        </w:rPr>
        <w:t xml:space="preserve"> </w:t>
      </w:r>
      <w:hyperlink w:history="1" r:id="rId8">
        <w:r w:rsidRPr="00A20B57">
          <w:rPr>
            <w:rStyle w:val="Hyperlink"/>
            <w:rFonts w:ascii="Trebuchet MS" w:hAnsi="Trebuchet MS" w:eastAsia="Trebuchet MS" w:cs="Trebuchet MS"/>
            <w:sz w:val="20"/>
            <w:szCs w:val="20"/>
          </w:rPr>
          <w:t>https://medium.com/@tapesh.patel</w:t>
        </w:r>
      </w:hyperlink>
      <w:r w:rsidR="009B5A25">
        <w:rPr>
          <w:rFonts w:ascii="Trebuchet MS" w:hAnsi="Trebuchet MS" w:eastAsia="Trebuchet MS" w:cs="Trebuchet MS"/>
          <w:sz w:val="20"/>
          <w:szCs w:val="20"/>
        </w:rPr>
        <w:t xml:space="preserve"> </w:t>
      </w:r>
    </w:p>
    <w:sectPr w:rsidR="009B5A25">
      <w:pgSz w:w="12240" w:h="15840" w:orient="portrait"/>
      <w:pgMar w:top="400" w:right="800" w:bottom="4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38F8E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68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7EED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6AEE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9AFA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8A5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4698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922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8C9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3C09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FC64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E0F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521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701F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DABA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38B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782F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D838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7ECBD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0A0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C61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AE5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FE3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928C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FC89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1864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A4E1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22EF4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101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D2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1C7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EA3D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D02A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D4E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727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06B0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8C84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32E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82E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6A6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8099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B6B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A80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29F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4D2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96CDC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32EE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5E35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64BC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546B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BC57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58B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1A93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DC2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9880B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A691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DE0B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42B8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0895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0A2B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D28F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6215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EAB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67F73AA8"/>
    <w:multiLevelType w:val="multilevel"/>
    <w:tmpl w:val="E6C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66966673">
    <w:abstractNumId w:val="0"/>
  </w:num>
  <w:num w:numId="2" w16cid:durableId="1186872203">
    <w:abstractNumId w:val="1"/>
  </w:num>
  <w:num w:numId="3" w16cid:durableId="2125347386">
    <w:abstractNumId w:val="2"/>
  </w:num>
  <w:num w:numId="4" w16cid:durableId="1934630086">
    <w:abstractNumId w:val="3"/>
  </w:num>
  <w:num w:numId="5" w16cid:durableId="466356290">
    <w:abstractNumId w:val="4"/>
  </w:num>
  <w:num w:numId="6" w16cid:durableId="2142571673">
    <w:abstractNumId w:val="5"/>
  </w:num>
  <w:num w:numId="7" w16cid:durableId="132405424">
    <w:abstractNumId w:val="6"/>
  </w:num>
  <w:num w:numId="8" w16cid:durableId="176472030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110"/>
  <w:displayBackgroundShape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D23"/>
    <w:rsid w:val="00012D8B"/>
    <w:rsid w:val="00030E85"/>
    <w:rsid w:val="00035E49"/>
    <w:rsid w:val="0003623B"/>
    <w:rsid w:val="000434E6"/>
    <w:rsid w:val="000663E3"/>
    <w:rsid w:val="00083776"/>
    <w:rsid w:val="0008439A"/>
    <w:rsid w:val="00087CAE"/>
    <w:rsid w:val="0009151D"/>
    <w:rsid w:val="000E082F"/>
    <w:rsid w:val="001053C8"/>
    <w:rsid w:val="00106BDE"/>
    <w:rsid w:val="00125D48"/>
    <w:rsid w:val="00141067"/>
    <w:rsid w:val="00141C4C"/>
    <w:rsid w:val="00156E1D"/>
    <w:rsid w:val="00166BE2"/>
    <w:rsid w:val="00177130"/>
    <w:rsid w:val="001B1FA7"/>
    <w:rsid w:val="001C1E56"/>
    <w:rsid w:val="001D4F4D"/>
    <w:rsid w:val="001D6177"/>
    <w:rsid w:val="001F2198"/>
    <w:rsid w:val="00205AE6"/>
    <w:rsid w:val="002165B2"/>
    <w:rsid w:val="002818CE"/>
    <w:rsid w:val="002D6DF2"/>
    <w:rsid w:val="002F4460"/>
    <w:rsid w:val="003152B4"/>
    <w:rsid w:val="003803FD"/>
    <w:rsid w:val="003911CB"/>
    <w:rsid w:val="003D5B9C"/>
    <w:rsid w:val="003E7225"/>
    <w:rsid w:val="00410178"/>
    <w:rsid w:val="004241DA"/>
    <w:rsid w:val="00447DE7"/>
    <w:rsid w:val="00451EC6"/>
    <w:rsid w:val="004711FC"/>
    <w:rsid w:val="004A0210"/>
    <w:rsid w:val="004C1005"/>
    <w:rsid w:val="004C4B87"/>
    <w:rsid w:val="004C50C3"/>
    <w:rsid w:val="004D6C96"/>
    <w:rsid w:val="004F0D23"/>
    <w:rsid w:val="004F736E"/>
    <w:rsid w:val="00537D90"/>
    <w:rsid w:val="005436FD"/>
    <w:rsid w:val="005729C9"/>
    <w:rsid w:val="006000FE"/>
    <w:rsid w:val="00605EA5"/>
    <w:rsid w:val="00627F7B"/>
    <w:rsid w:val="0069606F"/>
    <w:rsid w:val="006B1FB2"/>
    <w:rsid w:val="006B6795"/>
    <w:rsid w:val="006D7495"/>
    <w:rsid w:val="006E3B5A"/>
    <w:rsid w:val="006E55FD"/>
    <w:rsid w:val="006E75DC"/>
    <w:rsid w:val="00713F5C"/>
    <w:rsid w:val="00727465"/>
    <w:rsid w:val="00803F72"/>
    <w:rsid w:val="0083760F"/>
    <w:rsid w:val="0085591C"/>
    <w:rsid w:val="0086540F"/>
    <w:rsid w:val="008679A1"/>
    <w:rsid w:val="0088200F"/>
    <w:rsid w:val="008E08EB"/>
    <w:rsid w:val="008F2DFE"/>
    <w:rsid w:val="00907147"/>
    <w:rsid w:val="00935A16"/>
    <w:rsid w:val="009713D0"/>
    <w:rsid w:val="00971CE5"/>
    <w:rsid w:val="009B5A25"/>
    <w:rsid w:val="009D2C02"/>
    <w:rsid w:val="009D35FF"/>
    <w:rsid w:val="00A12467"/>
    <w:rsid w:val="00A219EF"/>
    <w:rsid w:val="00A36E97"/>
    <w:rsid w:val="00A37566"/>
    <w:rsid w:val="00A4489F"/>
    <w:rsid w:val="00A57B66"/>
    <w:rsid w:val="00A66FD3"/>
    <w:rsid w:val="00AA06EA"/>
    <w:rsid w:val="00AB767E"/>
    <w:rsid w:val="00AE19EC"/>
    <w:rsid w:val="00AF396F"/>
    <w:rsid w:val="00B02303"/>
    <w:rsid w:val="00B22960"/>
    <w:rsid w:val="00B30C40"/>
    <w:rsid w:val="00B3304A"/>
    <w:rsid w:val="00B43255"/>
    <w:rsid w:val="00B934BF"/>
    <w:rsid w:val="00BA12DE"/>
    <w:rsid w:val="00BA3508"/>
    <w:rsid w:val="00BD26B5"/>
    <w:rsid w:val="00BE18B8"/>
    <w:rsid w:val="00BF41D6"/>
    <w:rsid w:val="00C13A4D"/>
    <w:rsid w:val="00C24A43"/>
    <w:rsid w:val="00C2694E"/>
    <w:rsid w:val="00C42E61"/>
    <w:rsid w:val="00C455DA"/>
    <w:rsid w:val="00C53404"/>
    <w:rsid w:val="00C54BF7"/>
    <w:rsid w:val="00C71995"/>
    <w:rsid w:val="00C7453A"/>
    <w:rsid w:val="00C75815"/>
    <w:rsid w:val="00CB59EE"/>
    <w:rsid w:val="00CC2416"/>
    <w:rsid w:val="00CD0B3B"/>
    <w:rsid w:val="00CD590D"/>
    <w:rsid w:val="00D15359"/>
    <w:rsid w:val="00D76141"/>
    <w:rsid w:val="00DA1FA6"/>
    <w:rsid w:val="00DF02D4"/>
    <w:rsid w:val="00DF17D7"/>
    <w:rsid w:val="00DF1D46"/>
    <w:rsid w:val="00DF4B09"/>
    <w:rsid w:val="00E170D2"/>
    <w:rsid w:val="00EB044C"/>
    <w:rsid w:val="00EB2016"/>
    <w:rsid w:val="00ED29E6"/>
    <w:rsid w:val="00EF3DDF"/>
    <w:rsid w:val="00F02BFD"/>
    <w:rsid w:val="00F101C2"/>
    <w:rsid w:val="00F41C43"/>
    <w:rsid w:val="00F471DC"/>
    <w:rsid w:val="00F51885"/>
    <w:rsid w:val="00F70A27"/>
    <w:rsid w:val="00FB65BE"/>
    <w:rsid w:val="00FE5FAF"/>
    <w:rsid w:val="337D5FF0"/>
    <w:rsid w:val="42FD4CBB"/>
    <w:rsid w:val="783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B90DF"/>
  <w15:docId w15:val="{C6F4416E-375E-45B3-8742-97C9A1668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document" w:customStyle="1">
    <w:name w:val="div_document"/>
    <w:basedOn w:val="Normal"/>
    <w:pPr>
      <w:spacing w:line="26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val="single" w:color="99CC33" w:sz="160" w:space="10"/>
        <w:bottom w:val="none" w:color="auto" w:sz="0" w:space="6"/>
      </w:pBdr>
      <w:spacing w:line="600" w:lineRule="atLeast"/>
      <w:jc w:val="center"/>
    </w:pPr>
    <w:rPr>
      <w:b/>
      <w:bCs/>
      <w:caps/>
      <w:color w:val="000000"/>
      <w:sz w:val="48"/>
      <w:szCs w:val="48"/>
    </w:rPr>
  </w:style>
  <w:style w:type="paragraph" w:styleId="div" w:customStyle="1">
    <w:name w:val="div"/>
    <w:basedOn w:val="Normal"/>
  </w:style>
  <w:style w:type="character" w:styleId="divnamefName" w:customStyle="1">
    <w:name w:val="div_name_fName"/>
    <w:basedOn w:val="DefaultParagraphFont"/>
    <w:rPr>
      <w:color w:val="666666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jc w:val="center"/>
    </w:pPr>
    <w:rPr>
      <w:sz w:val="18"/>
      <w:szCs w:val="18"/>
    </w:rPr>
  </w:style>
  <w:style w:type="paragraph" w:styleId="divdocumentsection" w:customStyle="1">
    <w:name w:val="div_document_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spacing w:line="300" w:lineRule="atLeast"/>
    </w:pPr>
    <w:rPr>
      <w:sz w:val="28"/>
      <w:szCs w:val="28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ulli" w:customStyle="1">
    <w:name w:val="ul_li"/>
    <w:basedOn w:val="Normal"/>
    <w:pPr>
      <w:pBdr>
        <w:left w:val="none" w:color="auto" w:sz="0" w:space="3"/>
      </w:pBdr>
    </w:pPr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/>
      <w:bCs/>
      <w:sz w:val="24"/>
      <w:szCs w:val="24"/>
      <w:bdr w:val="none" w:color="auto" w:sz="0" w:space="0"/>
      <w:vertAlign w:val="baseline"/>
    </w:rPr>
  </w:style>
  <w:style w:type="character" w:styleId="datesWrapper" w:customStyle="1">
    <w:name w:val="datesWrapper"/>
    <w:basedOn w:val="DefaultParagraphFont"/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paddedlineCharacter" w:customStyle="1">
    <w:name w:val="span_paddedline Character"/>
    <w:basedOn w:val="span"/>
    <w:rPr>
      <w:sz w:val="24"/>
      <w:szCs w:val="24"/>
      <w:bdr w:val="none" w:color="auto" w:sz="0" w:space="0"/>
      <w:vertAlign w:val="baseline"/>
    </w:rPr>
  </w:style>
  <w:style w:type="character" w:styleId="spancompanyname" w:customStyle="1">
    <w:name w:val="span_companyname"/>
    <w:basedOn w:val="span"/>
    <w:rPr>
      <w:b/>
      <w:bCs/>
      <w:sz w:val="24"/>
      <w:szCs w:val="24"/>
      <w:bdr w:val="none" w:color="auto" w:sz="0" w:space="0"/>
      <w:vertAlign w:val="baseline"/>
    </w:rPr>
  </w:style>
  <w:style w:type="character" w:styleId="spanhypenfont" w:customStyle="1">
    <w:name w:val="span_hypenfont"/>
    <w:basedOn w:val="span"/>
    <w:rPr>
      <w:sz w:val="14"/>
      <w:szCs w:val="14"/>
      <w:bdr w:val="none" w:color="auto" w:sz="0" w:space="0"/>
      <w:vertAlign w:val="baseline"/>
    </w:rPr>
  </w:style>
  <w:style w:type="paragraph" w:styleId="displayblock" w:customStyle="1">
    <w:name w:val="displayblock"/>
    <w:basedOn w:val="Normal"/>
  </w:style>
  <w:style w:type="character" w:styleId="spandegree" w:customStyle="1">
    <w:name w:val="span_degree"/>
    <w:basedOn w:val="span"/>
    <w:rPr>
      <w:b/>
      <w:bCs/>
      <w:sz w:val="24"/>
      <w:szCs w:val="24"/>
      <w:bdr w:val="none" w:color="auto" w:sz="0" w:space="0"/>
      <w:vertAlign w:val="baseline"/>
    </w:rPr>
  </w:style>
  <w:style w:type="character" w:styleId="spanprogramline" w:customStyle="1">
    <w:name w:val="span_programline"/>
    <w:basedOn w:val="span"/>
    <w:rPr>
      <w:b/>
      <w:bCs/>
      <w:sz w:val="24"/>
      <w:szCs w:val="24"/>
      <w:bdr w:val="none" w:color="auto" w:sz="0" w:space="0"/>
      <w:vertAlign w:val="baseline"/>
    </w:rPr>
  </w:style>
  <w:style w:type="character" w:styleId="Strong1" w:customStyle="1">
    <w:name w:val="Strong1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ListParagraph">
    <w:name w:val="List Paragraph"/>
    <w:basedOn w:val="Normal"/>
    <w:uiPriority w:val="34"/>
    <w:qFormat/>
    <w:rsid w:val="006B6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dium.com/@tapesh.pate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portfolio-d8a16.web.app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tapesh02" TargetMode="External" Id="rId6" /><Relationship Type="http://schemas.openxmlformats.org/officeDocument/2006/relationships/hyperlink" Target="https://www.linkedin.com/in/tapesh-patel-276a65a4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Tapesh Patel</dc:title>
  <dc:subject/>
  <dc:creator>Tapesh Patel</dc:creator>
  <keywords/>
  <dc:description/>
  <lastModifiedBy>Tapesh Patel</lastModifiedBy>
  <revision>89</revision>
  <dcterms:created xsi:type="dcterms:W3CDTF">2022-05-02T21:17:00.0000000Z</dcterms:created>
  <dcterms:modified xsi:type="dcterms:W3CDTF">2024-04-04T15:52:26.0579033Z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uDcAAB+LCAAAAAAABAAVmUW2rEoURAdEA7fGb+DuTg+Hwl1G/++bAJWZJ07EjlUoR/M8JLIYBRGYIFIMyog4R9IYIyI8JRCi5uG/E1vUHGcv+K7YHmLh6cHjbWaCUJpWytUCBwwrn/5K6+ps8cOEpNUrDy7BEncyUSIWKsSbM4vAKoRXWtsKAIi69OfrWX5mqZJO3BwY85uqB75Qp27y61xDlM86sC3H/vAFp849wO6eqWEM34wVQ90ZbmZLnfa</vt:lpwstr>
  </property>
  <property fmtid="{D5CDD505-2E9C-101B-9397-08002B2CF9AE}" pid="3" name="x1ye=1">
    <vt:lpwstr>uBpAkOpxlYbckTpatE5tpvRWmIeXbpDuaRsPvjw6XKDg+umf9BIR/3woQJIgB2M6Tu3apqqM/4rk0oQBp110o22MINPuHaud+YFYQd2UNJYs8A4f3BNiA5t6p0QM/Xg1nxbj6JvIIk6kgxZCHBg/TN6fp4D5Fc3Pm2sHVRGLflpd/V10AlsfT/hY/Ob5nyGMNGYfJ+QhHEoJO3Gstiy4l0N2gTm400HlTiJS+XiXhZEu0dpwdL1v0JLU6hz+63E</vt:lpwstr>
  </property>
  <property fmtid="{D5CDD505-2E9C-101B-9397-08002B2CF9AE}" pid="4" name="x1ye=10">
    <vt:lpwstr>fTr4tdCDSWmFGdkhbXiulO6IxwQLSJG4jIhtZ/Y82edNCwByxbg7RgErC6tkHRNB+3PM83y7mhs1GMMXsWf3mGNZS926YjgR1sUJKhvxhmqZ2st6Bwgq/l2UP5b+u7OHUd/Zuu81fEhcDT7AqW7fK18Z9hwwu6Y/S5/Pn+JGvf40ucsmY3gzMeCvcIB99HZdHNn5YnP3swIicGYumY6ZU5ceJMsUG+bb04SipuWUSG81zCZDjC46cRd2EfGY+iM</vt:lpwstr>
  </property>
  <property fmtid="{D5CDD505-2E9C-101B-9397-08002B2CF9AE}" pid="5" name="x1ye=11">
    <vt:lpwstr>vkDEMV67jTDxwgwe0dvLMV8QoKdlKyYdNgvWROrhFokFTA2O39vqzwsewMu57aXDukx+2j0qGUkAdBQP9vHsahR6SE3Ff8DyeiG1RTdYC6MsUnpxNBIcN0h18E+ZAjOQlM7Aqq5fzJHj/miD8WrgYllf+yfAnMP9wYDZzPgSX6rQhiHxn0RFK8RJCd35nNpbPP5H/i6KjFCtyFn2x29GBIzGPjbspvLGv62DUfC3rMEXEB31B24OZbdTr+a73fg</vt:lpwstr>
  </property>
  <property fmtid="{D5CDD505-2E9C-101B-9397-08002B2CF9AE}" pid="6" name="x1ye=12">
    <vt:lpwstr>iXt4yT+ANJtrXIlISeIz/CFf/KTX22vfcm0fspZzd+Z/clMAqH2qX2YeWnuo3u51bm8yFkRGNAdVFLNg8aEwYD12/UcN3fa36NXOniqLNzuxJwmWnzlmPIwwX/GyACkoJ5Mk5i4eRZnS3G0xy9+8mVbwdyFxqGfivZbs9zUizHROOHAchOc+mAvFS//NbCI/UMp/iajk3KmN5dv8ErXsLMo/16UmaCXxOxf5FQERqjtxDs9zQLmmBmc5ein3ie/</vt:lpwstr>
  </property>
  <property fmtid="{D5CDD505-2E9C-101B-9397-08002B2CF9AE}" pid="7" name="x1ye=13">
    <vt:lpwstr>PzhL1cMB2jrwL/jvZ6EhlSxxUYlUp6JawaQM63xMVprUUxZz0T1wM2cUTt8LTRbR6WxoHXrc7lvsFuq44V9FnTscZDhGJWn0MSA+fhI7axLnKASrhaW6ckjXzJ1YRsb956tC+LNF7PzpHUXJ9bQpDqCmUJxwxVr2n7qQYZIpS4kXeLoMT50DPDFZ2kNYjpYeft81yjb7em/neqJJ+7SsWmyFLDtq79k/yYLXC2yd5pL6nVMlfGKQAEWCknpvc71</vt:lpwstr>
  </property>
  <property fmtid="{D5CDD505-2E9C-101B-9397-08002B2CF9AE}" pid="8" name="x1ye=14">
    <vt:lpwstr>jlDbN7EaUGNsSVsnQX9ghZaG2RCGAmrdwyxg0JTBtH0FT38sG2KcZczf7oTJ2pV5/se6m3hEnf7SNOAIbG4xXj/6qY+fruWRCoTzkWWBftqtTZbJHylQNPiGq3RhsOo3Y9axH2XBDy1lVglBIS4QwQfKGbZEniihcU3V9/E5h6IGDZIB7/aN6Bj9+heVLeIQuvMUaOwR0QyCMNEEdP14aOB6DzyRGdDe/Tz79rHWnDADL8BRivR+8jd3+x6fYiW</vt:lpwstr>
  </property>
  <property fmtid="{D5CDD505-2E9C-101B-9397-08002B2CF9AE}" pid="9" name="x1ye=15">
    <vt:lpwstr>F8q6ayE4ebBxOrfPAPTc92CDtgo51atDdHoILviowu0y97Q1j9reIal/2xV8Geyv1a6Jjqoe0ozPMsQ8RMeQelnlUjI9ZW0a3mHywcY4QgPTfWDMxA/m0ySeqOmpQlUYyodS8sfc3r0mMES4/ngeoulnV26GdxGOC5yBjclQFFkP34Hv53lQC1HkAJd2gk2pU2raenOn9utR9EhzEukV8VNV3W65U/SnZsEtL9oJLBGOFJYfWoYWZ8WxCU+POx6</vt:lpwstr>
  </property>
  <property fmtid="{D5CDD505-2E9C-101B-9397-08002B2CF9AE}" pid="10" name="x1ye=16">
    <vt:lpwstr>pfDpxDinwwbakbcN7DLGA3YUk8ISsjxASKK5uMg9Rr0lOZtIap+ApdufUEBfpYWwi/adCUIbQwmxAfkftlftw3N3DyfMubhNRYO8Ix1Wdx6ekXDtVm8m4eu7cmqszbU6Wv2Vfm63Ef9zmoDhILmQXy0oz2APWG9/dWqVvJZEqfoDsmfmTbvseHSHgVHHOmUPLEVd3SZ6W83di9xND3lL5479PW3nH4A7VrzZabrBOVj39NAp/ZEAo1v84KOTFAv</vt:lpwstr>
  </property>
  <property fmtid="{D5CDD505-2E9C-101B-9397-08002B2CF9AE}" pid="11" name="x1ye=17">
    <vt:lpwstr>2VYAJ0FB09d7x9CQXM+fg+rPsClSzJAtEIpZqBzeOktfov61GAyKtD32r03sy5oZbBSAWcCNKrBcUod83Y9HT4OZS+HZwNOpPvP9y0jznWaFH3OQ+AYQYBJmHc/OZMmZcRwvoFsWv1tUsMt7ltWEI9/uAqlmwyDQBGAFMPEvkdsKd3AIgmRCoApGaEP8zCatluU79hXI//JCoM5WXBc1pqubYRv8AGMfiTQ6dsiBbhshhUQZfFrnkKXgqUykeeY</vt:lpwstr>
  </property>
  <property fmtid="{D5CDD505-2E9C-101B-9397-08002B2CF9AE}" pid="12" name="x1ye=18">
    <vt:lpwstr>tNC0oXWIrW/JS1/frMi1WMrSktMYVn9s0k0VCerjVcZu3V9p26YEBZMO63v/TusTb0FJqxccxmj6WwSDYgOvKDNjP7KxMboxgQDMQNo1TNNeE4bL4tqU3pT+wwB8QD5ClTem6U2GkcwDTGzxiyWZORDl/LIKVjqvwq7pv3sTyxIKbySvKDSWz28jdVp0oGNEQ5P+6MLLqVOirDyUL5y7glFTrb9vNbqj6ECfRyXLpLk4G4+ivvdFSFYqWp2kQcy</vt:lpwstr>
  </property>
  <property fmtid="{D5CDD505-2E9C-101B-9397-08002B2CF9AE}" pid="13" name="x1ye=19">
    <vt:lpwstr>A/6SxN7ZlvPpgi4TlmO484t7Ph1v9WQHJiVVGS8yn2V6xZRFlR/Dca/IjhggAzj0PirYqy9PGHsmuRHah3oz9YQ/tTrt7Tvlt7zDF3ALry/CAXWJe79ZI5MmwmjXkn1Ku0khmYVwTDgufyddc4nOuBaizH1kUN/jUx7QR7P2d7uRkt3jtCD20H436Pl4Cslxra1c0etn+S+KOFJ8EcAdnjcQnfhRbt1EF7OcBX/apuk8Y9IevZp8yCbBclDk+Ws</vt:lpwstr>
  </property>
  <property fmtid="{D5CDD505-2E9C-101B-9397-08002B2CF9AE}" pid="14" name="x1ye=2">
    <vt:lpwstr>YcD22VXi9bdrGBWQ4lh2J+A0vnEUrcOMMl8vwV/fzbTX4RaZg+I8eD5nZl95PTjJZpF1hNxaDt9och95doF4eZ1dxo1jm+YSgHAvjuLWfltJmYv6TLpQnjeLsGUEDx443dyx+bHjaF2KwBqQ1H5Y49useBakAfEURcnPKJ21yPe7HOp3vY9Z5uoIUNmJ9+gyr8M5gbGVIJpzvxHsoli72Bcon8qr3fSgnSo6Dv/it7DHAUI5cGXMWNzPFc5+9iG</vt:lpwstr>
  </property>
  <property fmtid="{D5CDD505-2E9C-101B-9397-08002B2CF9AE}" pid="15" name="x1ye=20">
    <vt:lpwstr>qBy6I2AcqOK2uuhhivJWNPWD3dC8E5xvEa8L/bdq4au73q0Y2vOb+3CSuD4dMm5P/XlSc++mPsM8ogmIItSFxTkXJkWCt0M6Erav1e7kDDCF8h3fwCcE8zTtKktAlpj24nboMo2zbMPXa5qAbyTm5aC/vOmGPgKCbQH94+EunHnfWnCnAiB7VdHkyHqq2kdAG/7wZXsrJ4tv2kX+usunyJ7aCYbJRx/3ztVb5zCtjD1CvUyScQWlBZRPqTmKhPi</vt:lpwstr>
  </property>
  <property fmtid="{D5CDD505-2E9C-101B-9397-08002B2CF9AE}" pid="16" name="x1ye=21">
    <vt:lpwstr>cvKK02DdrEp58CN6xJrMiOQAFQxb7EHhC5cARdSoAWhNi7YpSaLtcSUkXmR+bJo6sx7wR18C7aaxi5WY7rrQm3NrvUzhhgsKUCi4JysnqD5O4JRiSk78FkP1L1XP7ywkQctL+hfvzRbF06FOE684zyo06bveVr+WgCDloT7IqVKCmzlUMRUThh/cvluv2D5R/K81CKP4hdz6bhl02ajNRf4uKlZdS5v4FX9TiuvH9UsX6PPBSmpqj84QCnqQzKn</vt:lpwstr>
  </property>
  <property fmtid="{D5CDD505-2E9C-101B-9397-08002B2CF9AE}" pid="17" name="x1ye=22">
    <vt:lpwstr>Iul9xnccIAEmxty8pHpxt6DdzZQTGJEwGzSIVVM3/xAcAr5JpfXIOU48G6T2lbdgo+7MdwVtnoheVd/vyVi+RcWRn/Ld/a8nDNEcyCLkLM/kH25qDrQZLKCZSYN2AJYTc6Mgaz6W6lVTpx53s0IOHAViix2oTy8ZTw3AgtAp3xVSkxujPYACmEznqR2O96Q6m0xVf0LCV+e1L+rMqJQ2KE5KjnHMvnX2iWlJlE099uh/o5wEBJ5GnxKz8KjTu5/</vt:lpwstr>
  </property>
  <property fmtid="{D5CDD505-2E9C-101B-9397-08002B2CF9AE}" pid="18" name="x1ye=23">
    <vt:lpwstr>mRrxVqETDjakoUXAeiTRiF1XpeEp2UChJmLgteYDtTleBaTPdbJngkXkFIeJD2Qhverql7TIKhSO+0ZGxjZW7utcScKn+GlcceY0UtXHTQzj/LCQRPlrEcCQNnRB38TT9EN9YIfVc6l18rzCNvkVvrJRWZWyxM2afzVfjJR7v40kAYkbeedCLbf8SrwT24fp78OwKnRPIsuWIS1Ef9FPpZChZ6rQKFLwCBpc1KYM0jR/MgAkZL5CkLO37ats0VI</vt:lpwstr>
  </property>
  <property fmtid="{D5CDD505-2E9C-101B-9397-08002B2CF9AE}" pid="19" name="x1ye=24">
    <vt:lpwstr>JdRTs3seLTCNX4Ne8U9boedQgXdBTyJr8ZzaisT4RQYQIewzSlExPxgMmyDq45klVVtUba/u7ox+RXXIi38QXw8fr/uFzCJ6yhgl6fZtYwxde8LdPiRvF/X8SJt7b12MgVWuHGpOmtNF2laTkfK/Xw6vpbMAAGwGLgq+9XnDNAqH/6wBSMdreJ0ASn3NZrEn+/MNJIqGhOcD0ix7XfuTg2iV3rGM1R8ha93GkouYGf2P7PbK2+/BMI3TxtjrmMq</vt:lpwstr>
  </property>
  <property fmtid="{D5CDD505-2E9C-101B-9397-08002B2CF9AE}" pid="20" name="x1ye=25">
    <vt:lpwstr>iTOBYIs923LbKi7P+Qdny78umQKqJWewqF798sYiG99em8oBCCetCMUvLvKE9EpKNIH0AmO11NsuPg5svf7R/YeKmz4PfgQ9QNvuR7g5zneYGOyS4kJEAu0XP/vGsGjenhBP4bjk6PopdeYla0Yqb9C3dtn09Dq7nhPZUYHIqLKqbaPatAdSD6frc0x8Hcf3lq1SCU/XHOWytEX2uTQb5nFJhiH2AjJpgUjce/XQI/7QnUn7gMec1FjGRU0BJJa</vt:lpwstr>
  </property>
  <property fmtid="{D5CDD505-2E9C-101B-9397-08002B2CF9AE}" pid="21" name="x1ye=26">
    <vt:lpwstr>+wsfkYHiLHG/JWbkezYQMtgsY7TKwYgR88CYcO6MdkL74tRtpSe96iCuh0W8TLwQqMk0SHfMuXmIgxinssqv/+SBqTcZLsSHJwx1W9eFMMcTfhhk/UzMQgwQmPhEs4E5nWjr6zqomrxy1+GL1zZ5wchJ/6O/yVl1tptrqctvwW/DGccGpJr//Zjj/JXIjObSBtfsHzet8tFtKS/OXZW4oscDcKPqpm+dFSiOSM9xpJM9ZgMl1bqXhPB2sXa5t3E</vt:lpwstr>
  </property>
  <property fmtid="{D5CDD505-2E9C-101B-9397-08002B2CF9AE}" pid="22" name="x1ye=27">
    <vt:lpwstr>xUGdpGN05zJCuKW2KVmhveVEAaiMUhi92JEBLPfd6YFnCA6Ic7Oa9jRCuh/mfznpKZC3FMbtS37cnx5pr+8mdonsuvpFXeRrQkN9r21WE6rVT70wWWB1kr2KMAfZO2azzv1oumV6gT5qUABXZWxX8qTBXDeUsl094IrRnvseWxd7lwYdkNlVDTOqIbD8DI17+NqSq2YCq5eHm1zPQNpFxIHsHa+MiTZCIaIUdytgzKhGQokPwBxhj0dPPyBsJ68</vt:lpwstr>
  </property>
  <property fmtid="{D5CDD505-2E9C-101B-9397-08002B2CF9AE}" pid="23" name="x1ye=28">
    <vt:lpwstr>9RjCe3PHdgsmqX89H21tMBxPiXjexcZxz0Rxa2/+9GU4uiNEGpYbngHl2ZNZ8Yf1JoM+Kfh6U1qwvRsQMVt6mDNu/5i1nwkOvYFk/56dCCBFD9Ih+n4fTwm2DP9OQ2kQPjLX5gfRDGTRgBFoweQHZqzgG4fl46I1KOSyxKauYsbZQiyJTGD+svPY/dPHPCZc4ZMNCjcgIYd3PqmHCipqkzDixJ0LiahScfkSCqFagealzt+6jxUwzT8zGFkhIbi</vt:lpwstr>
  </property>
  <property fmtid="{D5CDD505-2E9C-101B-9397-08002B2CF9AE}" pid="24" name="x1ye=29">
    <vt:lpwstr>89niBkwmzSA4XSA8Gww6kUmBcdxV3b204wp5HGtMcX8aWaEwOplh0CPAiSBgkusgyqWlR9j5lYch+0rRNRFVJnHLjdgyTWmL2t4yR4CsPHYnvn8wVZ3mYPlzMOpCWqkp5npGSOtnit3Zp9WdgAIJtvwcwch2lCYjvve5T9jPTkd8RWft6VATiPAqZ/HDM2gMko0APeDtlnYOfgPwVR5T9PMDUwBsYVARlva183/jvVGZ7ogkw38Xfsmof7m71Nf</vt:lpwstr>
  </property>
  <property fmtid="{D5CDD505-2E9C-101B-9397-08002B2CF9AE}" pid="25" name="x1ye=3">
    <vt:lpwstr>0r7hzumO06xSFPxzKHgkGasF9Pgvm5j+pBibGqAb+sIRRRPii/yb5b8yUr3b+b+LdDDRkZZagWvidrbIhVfiQv4lB+dTbgrzr1wA8uxiYyu5LgDXXn9gaW7nys8aP2IzNB76Uy3czWd15qjyr/uAEBa4fQO7DOYlZf9Wd6uB2KTDOL5WHDNXA+J39wM8ZcDU6Nl8fCBUhMK71M1XtpuT6QI1zGf9yXGKGS46IOBe1G38ElEK3aHnUhJHEy7GoD7</vt:lpwstr>
  </property>
  <property fmtid="{D5CDD505-2E9C-101B-9397-08002B2CF9AE}" pid="26" name="x1ye=30">
    <vt:lpwstr>LFcGJAqurPbSRdmcQZF6PsGhYf5eC+bqrslztTuYV0cx91pjeB8MOuDqq1BEw6Da+0um4v8AtGZ6iAMItKC/4zuDZ2qrK6MbARsAyVnWL9WAGuFr1Ds4ArqZD58hN78CVbD/f7a9z2c8w1kjE/pzywneaVRqrkYnsuZKUVPoAv6/by7LBczXfeg0eAvWlS7RoOBHbukH4fNoeK9FRkMGz+Hm4kuHIq2jQT9TopeNbmgzt6Bh28y3MRqoDBTBXZK</vt:lpwstr>
  </property>
  <property fmtid="{D5CDD505-2E9C-101B-9397-08002B2CF9AE}" pid="27" name="x1ye=31">
    <vt:lpwstr>p3tr1OSxabpA9cclW3fwVA1z+HGMqzwSG074FPnROAwTFcBcJVy4Y/TDZBLMMD31VOfcIT4CyWVoP1yrG6GkXbAynOZpDCnEfnj74FoFjuljdyJqKiA+T0JDrCGEc2XQEfVm3D++gYcXegSbreEL16lH959ERCnI6dA7jOrrWIeuPNlGAEPo8wirh3MkLjKkj+7RhYWgdKkFhsTif6EVqEfAb/TBltmKdoCNPKAbG3vxD8M2YLlnQZn1yvo4lz8</vt:lpwstr>
  </property>
  <property fmtid="{D5CDD505-2E9C-101B-9397-08002B2CF9AE}" pid="28" name="x1ye=32">
    <vt:lpwstr>xGpAFZF4lT7sQvrswgcK3ofxvtz4HzwBN+yD6YjeMADMmv3T2kI2/XT0B6Ar0KnW1WJ9gYu7yg3XHmcyv1+dadHOOsQTEQPxaJfshdHMC/n7burBLWO/Os+m8xPXlKDLbWRIw6NTSy5o4MvLjRecJ6seLKKGQo1zfCJ0+rA6MTjJ4M0gkE0jFKq6jF5hwwx7OlOha6dOqgzopR6rPijRrX/NHJVkW/tu/Ys8CUHujf5Y8y0m+Yn8HUN2WqgUFeK</vt:lpwstr>
  </property>
  <property fmtid="{D5CDD505-2E9C-101B-9397-08002B2CF9AE}" pid="29" name="x1ye=33">
    <vt:lpwstr>Mruz0BdNoOlvQP9liTeR6fsrSx3yibxknVGpAuQvs/MwmzE78ZUnSVEzyZbi8eKsfbLSLpThKUgqnV8bJ/MVqO162l6O3TS38ppWUj/l/GTD8ySLZrlVoNJWiWkvJ5R1SAePluag/bJJ6QijDsMYt29vydna1TVulv66dhtu3axuyVu4I4yMmChQS5dUqToOixmJfKsQ3kqHDsaXHr5TiM3+TyIZUJ3TYySxGp1aq8Dlckr+q7aoZfm0a7FGhNp</vt:lpwstr>
  </property>
  <property fmtid="{D5CDD505-2E9C-101B-9397-08002B2CF9AE}" pid="30" name="x1ye=34">
    <vt:lpwstr>C+em9otd0V2dePptxApck++oMDOWwnsfVtgRZSZPcJRTnzn1ceVPhdjy6tf8FSkXEbCyItWRgGJH+hn9xFNdwGzNXIqq64dpGhiImzCoKcALVBj458jBQMktM9QABKYCoB1ciwGV3RH3GNyzP6/rKkbq+27dAfq/MpD8+I/a/WuiiKPIDrAcM1zTjVXD0HxocZifnhR2nD5XJ27PoywGNUa4huZA7TJcs6cOvwPXWfzL9AzkniQunwdxUwTEMQx</vt:lpwstr>
  </property>
  <property fmtid="{D5CDD505-2E9C-101B-9397-08002B2CF9AE}" pid="31" name="x1ye=35">
    <vt:lpwstr>KHDz03JV3FbIa0a27NPPqQ2Ye13SnHZbVE5yGCaS4RgHkluZChz2Te+Cr7TjL8l+vcxaUj8oVq4LSUrT5XGs2OJ4G2SDis2jZOKzwxYCyNsePYvoydx9meqbCOC/TBdVUeCv9bSaOUwWpH6abtRjVJH4phFVwUSoAcy/bvvwT1xOfxCo1XDo6B5UBzIRAbuurs2Y/y5/lgPkAyvAhKs+huXhhv4fwKnPl1QF6l9ybdBizRQGGTAUAmC7ikMvL/B</vt:lpwstr>
  </property>
  <property fmtid="{D5CDD505-2E9C-101B-9397-08002B2CF9AE}" pid="32" name="x1ye=36">
    <vt:lpwstr>szkS8m7MsStuPDKDmyFL4BqtJRZ7N0rpo+Sg/A05i67tlPaX7JZfCh1hUEjk82OoHT1nuTD+MoztieZoWZyKS2HCuAjje2cuXDQTXgDtycG7e8lZhHxuZwI5BP0GYwIek5+Teig7cBHTNbsY7+E6R/7PikLETNx7HTxcZufp4T16HnJga2VwZLCEPYOI9v2W3TBV+FIu1rCJJv7tFcJxowWj62UkKQfZWa484Lku+usOJzHNPnPtEJE3Eo0LINN</vt:lpwstr>
  </property>
  <property fmtid="{D5CDD505-2E9C-101B-9397-08002B2CF9AE}" pid="33" name="x1ye=37">
    <vt:lpwstr>YX29xdt4Q559Miwmzzvixk1yQ5SIA/N75qpB9EHuFsjQ6taMuIzgNs788sHna89ZcgyoSXUvwmYmjn4U4aJkj6br+ywmuSH2oSnzCaTFwae5ibVrWToJgCPRP0zKGV7zOYwHyJHNxrZxICiW4rEhg2gX50dn66XHxob8cVNROVGlA4WqY7ypqtpBc9GXopHsarx89Ps29vfJzBaJAcWD1VvY2/0tX5ToKwlMpGat+rtRVsucy02hssu3YyFioJA</vt:lpwstr>
  </property>
  <property fmtid="{D5CDD505-2E9C-101B-9397-08002B2CF9AE}" pid="34" name="x1ye=38">
    <vt:lpwstr>ttHta1EOAygzL+9Xc+K6Ow/xV6f2hx7R01xjZoeOfzFtkU6zRrPbZatRRtryO3jsf4H/jrdSmqy8mw1i1tcSe2mIE6DAvJ1V+XUsW/D8A/YgAMsG6X+PeXg5KasfHKO08Nw52A4ejt4yy//6J7Fnqdq89fHyG5oxNQFkYx4Mq0/xElHHmIg6IEsDvfWKWKKl7N6AYEuW2ZixE3V63uGfl6m9U0UoGinDYM4ZcdDDPUZpTLmBN6UOEt6SN/DA6a8</vt:lpwstr>
  </property>
  <property fmtid="{D5CDD505-2E9C-101B-9397-08002B2CF9AE}" pid="35" name="x1ye=39">
    <vt:lpwstr>Mlw1ssW1x86kISdamirw2oCyIBSLof0b36N5/tUC1EaO65Gjey/Ez5XP3SZ9K8le8oYROxq/plw0U8YVm4jbUDXkgPkCqzH96oSCzk9ODh2ddHzhXicmVWEf1nv6B5ip1afQbaK9/V/LdivntERVlZEcmFU0rf0/jLHjIT0vDTaofxDZRf1X53DBv08la46hSz6cMQL1pmCy2cNo1pI0yCkS/iBQUJrSHl87LrZJTaMrWewR4TQFi5N297EvOm4</vt:lpwstr>
  </property>
  <property fmtid="{D5CDD505-2E9C-101B-9397-08002B2CF9AE}" pid="36" name="x1ye=4">
    <vt:lpwstr>xE1gjQ6nlxgrQzQFMFOZocRbSLSkk/md+T7BDMrQxCHDm/BZqp8RJOhIF7SejEh5rvFW/cbfKKgBHdUda6iHodzXIusFdt8QvZA/OL1EqeXf0K2ILD8aopuBhEzb7j72r6PJ46Ufx9RGQ6807epFuBy+Sr4Vc5umFs6gj1xtaaZF8YxTqolw4Q03Z6q6YxCto0mfO5QNwBCz/XOgUCkCcjktcHSQihRuiLxqE772jfXEu+Hdo5vCwJnShyMVQZD</vt:lpwstr>
  </property>
  <property fmtid="{D5CDD505-2E9C-101B-9397-08002B2CF9AE}" pid="37" name="x1ye=40">
    <vt:lpwstr>YdwdMLeyYuooMtY2C/zU7Iv5BzM9h9U86ATCHxQrFt0tHcBxS5kstdB/r7h8AC0KKDm/HskeNCT3mIgGiSG0nrbnRUk+TbLox7BNy5tZ9RBMreVxllP5Vw7Jf6owc/LobhW8EgBbh+82FMz2164AqR75DBQ1gZvqISoLwE2izknwQXTW6IMJQ5EntkWDoxD8pQuu9CimXoNPiiNxNV+yldf4zgs6saK4mdtb65zu5fLoRBYtjKUIeJqxAYr+95O</vt:lpwstr>
  </property>
  <property fmtid="{D5CDD505-2E9C-101B-9397-08002B2CF9AE}" pid="38" name="x1ye=41">
    <vt:lpwstr>BfJisk0lG3jCjpXqFsWl/w27N7jC2v9jvkRT6xGK9TSl0i5xDlEAi7NppQAwNqAtm11zg6VOb/3H8DI/uXeJc7nL2ofsyseUpJO9Zl0FJQht/j8udn7gjLTTMCflRFy8905pvjzhYJFbgB8bGVNdYC8HSU5+Ee4SDSQGbwPbId6uqN7RAlaBdfECX7bdn881WHU0jLUCysmdzIDgbpJZlbxoxPWIsbRWg/Its7F+ZMEacXm94Zk8K45jUjv7y5a</vt:lpwstr>
  </property>
  <property fmtid="{D5CDD505-2E9C-101B-9397-08002B2CF9AE}" pid="39" name="x1ye=42">
    <vt:lpwstr>jcsSjoN4Dj7xgdwG+wmpXFxEJxtebDzAdiiCo0wu5n6uVY9k/6Yb1QEmHwjnKbHVgyEtr8Pc+fe2jzlnbJOUmt2txY1IsWSNBcZ38z3evkjzyY27molEPgfWNWbUqUtB+MRRYJsgCNPIBBSRT5VO5V0V6ciDecRvM86weFil/cPQGa5JlQdBF4EkovRdejdxUR3bn73y6D7PDV2TqGHHln3fEbHen8c6a/iuEf/tYyPmkVWPgl/T7xpl0cz5/r/</vt:lpwstr>
  </property>
  <property fmtid="{D5CDD505-2E9C-101B-9397-08002B2CF9AE}" pid="40" name="x1ye=43">
    <vt:lpwstr>monI2yi0WE7kdNrWvrBCRUqORFiPv4sMuLx4qV3CLUiWcitxmq6K/5+2/NVdoyU3GAwPQfl9iM1YK1kmN2FlUOK3suqytbSYnwfrC7mDIC/NwCRjMWjzwAfj9Am1SU7Twj8ehJHjpmiBLVFKwMwIkEMrvDKs07vF9V3TYjN/lypc2HenAkhhxP8Qt0/kTN6SXXXN79WRor87ZMbOZ7gifg82Tsgj9PVdoicgCXm2M99yhp4cdV/qehOh1Rvsmng</vt:lpwstr>
  </property>
  <property fmtid="{D5CDD505-2E9C-101B-9397-08002B2CF9AE}" pid="41" name="x1ye=44">
    <vt:lpwstr>v0lf71/8ZTTZzANerILb6XdtafexlijRnOO1v11NQZ73h7VNcXXd44jHUv+ULy3djArO7IfxJ69YZvFbo1GIgHOqEFYjhZBoEOFjPZl7vqztjdpq+5QZqmgjIISkjYVbhx6v3Jo748hI6/btjhP+41+l0BCH/p3ggoBmIND8n+SXNQqA9LlHVxVT2WYzvaqUXUVZ23OOayJ2tr262aJTf1WLYfJd8tcSP/m88RhtheLAWzcUBmAFO+mHfftg/1W</vt:lpwstr>
  </property>
  <property fmtid="{D5CDD505-2E9C-101B-9397-08002B2CF9AE}" pid="42" name="x1ye=45">
    <vt:lpwstr>gf/9CICL+zfVZsOzVLBKqopCAYxWemVcki3RSss3SYiLjLDYotHG9eU/xS/3kEZ2YGhEtZHv27wGXv+q/rzLntHnbbpXZzvjvU/pkh8fpD5RRpMfqua5YF4IcyH61N8Mmx17/aPX+s3lvJ9aUWMRgmGOZUHJR6s9H2OYLMkJAERv1cgeGXBa4Y2AzhIXB2xiISFQSi47t9jC+un5+w/my8m37/MIAzQ/tMAMDd8xQZjNM1DYLIOHa19PJoZGqf2</vt:lpwstr>
  </property>
  <property fmtid="{D5CDD505-2E9C-101B-9397-08002B2CF9AE}" pid="43" name="x1ye=46">
    <vt:lpwstr>5FOy/3mWqbJ8FpkS1k0Bz+zoalpwY8Kowr+WkZf4W6mnsJ7zEw3lYUZo/anzfA/skJc/CKGEF3r6IQW7+UDT9jXC+nWVHjVFaMDPUeAL8CfK0UFoMNPFPGYI9oApe2DfIXj2tHmQH0V0pwutFKHg769aXTJ4hICr+uesnNDMSw8zknwKztApGowEs4ndKYj+jvQDqIEQ7t3y5jSXVr/FdNNef+NUMQpA+3jM8xZTuYX9UAFI4GRgAUVhqEO7lK9</vt:lpwstr>
  </property>
  <property fmtid="{D5CDD505-2E9C-101B-9397-08002B2CF9AE}" pid="44" name="x1ye=47">
    <vt:lpwstr>zgFvYTXZdsxNDlXhYxC9+BhD5H518UETQYUg7jAQ6OnRRug+YNmrAXOX9aJ0+rV8aQIvAjiVY7y+GAZ5aAYiO+jgTwwYp7IgyW3hxo2tEpkWBBkO+cfj9iQpmdSSi0IM73hp3nDB3AAgnn42uucPVjiUwfvHqu3ASDcL/5RJtvoDSHt9PywwrH2XNtemdj1wz2vJpVRR8gPrIy8AY76AOVEoQeceOIWWQaaa0pZuuzeuwCMo8ZMe5Vv4qpm47C9</vt:lpwstr>
  </property>
  <property fmtid="{D5CDD505-2E9C-101B-9397-08002B2CF9AE}" pid="45" name="x1ye=48">
    <vt:lpwstr>0JOhfxGvlvROp+bDVDfVANTP64e4jWwsG83sIdtdXckOp9o2lYgtzLnIApWZcYX1+YTIBCR/yYgqpD7V9o7TE9e1EFMmIoMwHYcH+LI/79Y6pAio/s9IgoawMyQQ+/by4F4BROmnug7NQQvGGlvWxU3LmL32g3u2wSu5Brj4UW192lBPrUEUfCQgGv4aAlkahL/U3vNIYZI2DwMMGuD/dKsmJY28BydnoOAZdazyj41uoQsE43ConbvF+RDrgmr</vt:lpwstr>
  </property>
  <property fmtid="{D5CDD505-2E9C-101B-9397-08002B2CF9AE}" pid="46" name="x1ye=49">
    <vt:lpwstr>4ZZSvCuEpLCE0MnSmzI7Se1XgujOkny34g/KGPFriOoEqHBKFB2pgC15BHy9Lgj8H1qx1XJWJMbS+wMBU80ITmg8oJ+vMCw5aQkNg7a1QlqppnwrK8wDky2kaQH7zz+kO2MK75HngKnRUpnpnnnQPSybZh40ZgjSiObUEpNJWvRCBeEbbDp5lhmu9IuXnx0ClUaY2pPu4ULS0ujGLLSOLmiQYUncMn3KvFowXVcgA2F+pcblOfUCEzoeTuGNNa3</vt:lpwstr>
  </property>
  <property fmtid="{D5CDD505-2E9C-101B-9397-08002B2CF9AE}" pid="47" name="x1ye=5">
    <vt:lpwstr>VibCepB5G0JksNuNb1cCVzw2nbvPAkn8yyc4ZbetBognmOoBcFKLXGOtGM9rGG7YTamyA81YdFal3dy2VfDHCasb6Stwzi3iRlTLelZBPYbs5SRD5++Dx6zc1uQIfbKKeBcSZgllu9wrryDYy0ecPnG6Sw2UbvfM00ePehzR4SfqNfahZEG+wERTVFHWthKZyHqLvwe7h0iMr6sEvvhaqnFzD5ynwW8SaOQZiBRwtrc9RYKf+KcTw8ZrbqoHLNu</vt:lpwstr>
  </property>
  <property fmtid="{D5CDD505-2E9C-101B-9397-08002B2CF9AE}" pid="48" name="x1ye=50">
    <vt:lpwstr>SvjC/K803WR10xJhrbqL55zdEZTNLzH8Rtpqj5r/XempV12nY5msZOPKlkI0SzChcUuKFZmIk1shZwFD56kKWeo581yvGZ069K8kVdEELZf2NBFfpfJUhTw2+bYkJ+CJjHuVrtiIB9vagMoOje0w83mNtUn3fSBDzPgTbl2AlQovh3wCBPl+i1JEflAdcyeps5fgI0zj+pZlMTQLVlDstXDVZWxUDC6DzE1K7S4eI5GA7/XTgyn2Y+RYznDMY79</vt:lpwstr>
  </property>
  <property fmtid="{D5CDD505-2E9C-101B-9397-08002B2CF9AE}" pid="49" name="x1ye=51">
    <vt:lpwstr>Db5LLRQrhBl9MoagPna1BntD+PFYT9zSZ6PGAQYnFJdCq0H+hWYspc00Wb2eKzKc/VCgzau/TCBptuMk2NdwmL9R0CExXcOO/6w/INa9GJ3mZB8Qz+TElwmyUbX9U4PPRO35kkfL3qaHwGtb8JqNMfIn31SQWwGTAy52B7o46hkfVOrIImQx5uG+qxeoJvTwKX5bWmkbB2IRElxrpTNPzD3mkZO8sdTKDHBpFi+hqoK3nwBssF9ZNGCniVjGukX</vt:lpwstr>
  </property>
  <property fmtid="{D5CDD505-2E9C-101B-9397-08002B2CF9AE}" pid="50" name="x1ye=52">
    <vt:lpwstr>4/EbidTXMciBaTMk/gFm7wtbOn47XkSA/znEK6dkImcjjKjYLuMB+OHbMGnqQbemgyGT5y68JXnbS7Xdvix7iXRM/QuFXErPe8/vHLq80L8TbiZWsiAmWcGd57uYRdyfkq1jbQlVViJnGZIzHoYVaVsD1b/gFbXJ/k92qSFAgEkzx1lP7MLHEAxmvArRN5BilA6Af0eWL+bNUBmim93iKKtnAVgVftAGKZND/OkltRSYySNcVp/Nta9IcWu/17e</vt:lpwstr>
  </property>
  <property fmtid="{D5CDD505-2E9C-101B-9397-08002B2CF9AE}" pid="51" name="x1ye=53">
    <vt:lpwstr>t+klJocVM+UOtj3VWgqOJIIRiq9y+VwKDX8O0QPpTF8f1rG1trVMNaCWv2j8JLh23gjMSySAUVRy9B0RfiedG2asiG3+n539tVA3FX84XUPMicU+iI2kSul4+mOmCIRCGf4M7qM7Q8elxStE1Yu0yT7P0FLVBDRmDZhJNkojWmsXpQgK6KfzPou1GB1wqI9AOzrM676+0smcso4h9EdDVgecxCaQJiRXU7rYZeFFabVVhuorvSK+c5abWnNSCjf</vt:lpwstr>
  </property>
  <property fmtid="{D5CDD505-2E9C-101B-9397-08002B2CF9AE}" pid="52" name="x1ye=54">
    <vt:lpwstr>Y2QJYB2dfMk8r3IMRgJzkIqNBrh7ECmGZEbH3/17pwK+JAVQpnfdJGrGK4Np09n+6y1aKu+/DxSRdEQ3hO7HpuBNc5h433+UIAUGJPtSp5iE1wD5i4Bt8bzmnry+accK3fxvlvrjNvkn/nned/rD0KK4zUXtPe0JwdANlTVuAEYyg5ouBe4KT/fOa+2pgWxVYNBIMwxyq6/pQ5ww7Bhb2GDfZBzxAFAg9KGiwd4nIe8lJ6lPltxV0jMkEt6ldiJ</vt:lpwstr>
  </property>
  <property fmtid="{D5CDD505-2E9C-101B-9397-08002B2CF9AE}" pid="53" name="x1ye=55">
    <vt:lpwstr>ois1R7ebF2VEtXMa7B1BGW83HZhRZnT4q8bGwNEcPA1W7V/R90JLGqUZMxhvvsvhSlh6rPLiyTM9aP3m61NDMWNpn6/4i8BVZHidiYs5T0U539dFAyZ98rFPhvRl6qoZmbFxm7RB69IjCCIV8kK92Qyc4HYW8O6O+gV1If+2my31tXp+zig/PHJLbyCi5IdMAg2YUbvKI4GTo4pw+N/XpCVCaT/mXQcwiiLNRs+xXkJyc5BKldz7gSwQ3+EDoSq</vt:lpwstr>
  </property>
  <property fmtid="{D5CDD505-2E9C-101B-9397-08002B2CF9AE}" pid="54" name="x1ye=56">
    <vt:lpwstr>CtcwbLBtzCcRBWagTnkcI6WgmSHE1c6Ac43EyZhJFLTB73hN9+hdTJYV7w+lM7d1rSGW20jF5khuC8h6JsKsqlEyxXb3oZiQ1wwuS500SZdRQj7UxPBNUgT7mwiwHbXz33//A3JSY5K4NwAA</vt:lpwstr>
  </property>
  <property fmtid="{D5CDD505-2E9C-101B-9397-08002B2CF9AE}" pid="55" name="x1ye=6">
    <vt:lpwstr>NHsT6lMHF0/YkiTyST0/kbHLZE+7ORSOIlOquv+3SXoW4srM+H9FRhJuS0RsvEKboCpkmruFtXj1jDrEOUzprCMnzQnlhy/PBnXzoeYspwuCTLU3NVTvupO5lkGc7DfB3MAXK0vmFtg8YtymFN7aOYWb3bY1khgDuVGYV7ApckKKEknCjmKfkef+KQrqyEDt7Bu3gJ9hB9osstQvu2AGLuu+/Di8oDmFcu2cgkNJ+U/No1KJ1xkmE78c2Wm0aJs</vt:lpwstr>
  </property>
  <property fmtid="{D5CDD505-2E9C-101B-9397-08002B2CF9AE}" pid="56" name="x1ye=7">
    <vt:lpwstr>tSSfh4Tk4Qlbu+O44kjED3sSRMQ/g4vX0x7V26thtqbdZjcy53RpE+V3v7CJkfq78/ir3k2IyLHdKdYwnE2JKh5wr+Par7yJ1hiQvrBsrc+HOSz2LLcIIFL4+YJFLCXYfSpZDUjQx1KTbnTD2HMUX7LFE2ILmGoxcPIvHoFZu3cXxqNbwwKM4Bu36m3lINCjnVlqvg1CWEQqBX1uMCUBB2DsJHm2NWU5FxRKNSlmtq2NOvo3vuQvXZ2vumh4oIS</vt:lpwstr>
  </property>
  <property fmtid="{D5CDD505-2E9C-101B-9397-08002B2CF9AE}" pid="57" name="x1ye=8">
    <vt:lpwstr>FdlzNxMGNcM7TxdPCYaeSyvnxkTChxrdjAOS3KB/pMXJH35BNn34UF62diWS5SNkXvPyD+9Wq0hmo8eV1ZqTeIhno43KO8B3RKhQmnUzxY3OSO2T1Lt/6rbkGlmlJQbgLYEEUJVjb/Z6xK03kEYiiHVCOQWgwtrdI4LhepQhlotte+voQ0LeYHpMon2aVYLn2n5SoLtLuZ7VZc2QdjrXBmNsMAPQGdUVTzk0Tesy4brMekRNRw11yN/j/WzWF5X</vt:lpwstr>
  </property>
  <property fmtid="{D5CDD505-2E9C-101B-9397-08002B2CF9AE}" pid="58" name="x1ye=9">
    <vt:lpwstr>ooAh8GIcmL86tsnIhVyVSeDozPzob2VxqY9X00svq2mx+HEZb61ehcd/2fH4/Pd2yStcPQkIUcLzMV3YNn94SY3B9+Cr7CkTA68/tTOwaZ8zOhokif0JzA8DA+2PEoqblySB1ur8XbJqP+n4wbw8GFAwVk5oJpGyIaYSJtAGNq5uJJSeprh4aK9xVXz/gkPmG4ZxpzcBQErbzjGLo4hzYiXVF9RUlWAQ0ZmrQDR9bzge0aEJHCXROtytepEl7Qe</vt:lpwstr>
  </property>
  <property fmtid="{D5CDD505-2E9C-101B-9397-08002B2CF9AE}" pid="59" name="GrammarlyDocumentId">
    <vt:lpwstr>d0a667034fc7f491147d6fcd76990f33cf8e5bb0d55ccc655cceb3276122fc58</vt:lpwstr>
  </property>
</Properties>
</file>